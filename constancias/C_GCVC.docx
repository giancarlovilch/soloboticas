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5280" w14:textId="2873381E" w:rsidR="006807B4" w:rsidRDefault="0063614F">
      <w:pPr>
        <w:spacing w:before="1" w:line="100" w:lineRule="exac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01BDE9" wp14:editId="12D184F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286000" cy="1025352"/>
            <wp:effectExtent l="0" t="0" r="0" b="3810"/>
            <wp:wrapSquare wrapText="bothSides"/>
            <wp:docPr id="1510682282" name="Picture 2" descr="A logo with a brown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282" name="Picture 2" descr="A logo with a brown triang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2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BF16E" w14:textId="79A4E307" w:rsidR="006807B4" w:rsidRDefault="006807B4">
      <w:pPr>
        <w:ind w:left="2959"/>
      </w:pPr>
    </w:p>
    <w:p w14:paraId="712B569F" w14:textId="4DDB2C63" w:rsidR="006807B4" w:rsidRDefault="006807B4">
      <w:pPr>
        <w:spacing w:line="200" w:lineRule="exact"/>
      </w:pPr>
    </w:p>
    <w:p w14:paraId="4FB0EE09" w14:textId="300C6BF4" w:rsidR="0074520C" w:rsidRDefault="0074520C" w:rsidP="00084235">
      <w:pPr>
        <w:spacing w:line="600" w:lineRule="exact"/>
        <w:rPr>
          <w:rFonts w:ascii="Calibri" w:eastAsia="Calibri" w:hAnsi="Calibri" w:cs="Calibri"/>
          <w:b/>
          <w:position w:val="2"/>
          <w:sz w:val="56"/>
          <w:szCs w:val="56"/>
          <w:lang w:val="es-PE"/>
        </w:rPr>
      </w:pPr>
    </w:p>
    <w:p w14:paraId="554EC572" w14:textId="49F97C0F" w:rsidR="00C74202" w:rsidRDefault="00F37428" w:rsidP="00C74202">
      <w:pPr>
        <w:spacing w:line="360" w:lineRule="auto"/>
        <w:jc w:val="right"/>
        <w:rPr>
          <w:rFonts w:ascii="Calibri" w:eastAsia="Calibri" w:hAnsi="Calibri" w:cs="Calibri"/>
          <w:b/>
          <w:i/>
          <w:iCs/>
          <w:color w:val="FF0000"/>
          <w:position w:val="2"/>
          <w:sz w:val="24"/>
          <w:szCs w:val="24"/>
          <w:lang w:val="es-PE"/>
        </w:rPr>
      </w:pPr>
      <w:r w:rsidRPr="00084235">
        <w:rPr>
          <w:rFonts w:ascii="Calibri" w:eastAsia="Calibri" w:hAnsi="Calibri" w:cs="Calibri"/>
          <w:b/>
          <w:i/>
          <w:iCs/>
          <w:noProof/>
          <w:color w:val="FF0000"/>
          <w:position w:val="2"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EFB06" wp14:editId="502FD910">
                <wp:simplePos x="0" y="0"/>
                <wp:positionH relativeFrom="margin">
                  <wp:align>center</wp:align>
                </wp:positionH>
                <wp:positionV relativeFrom="paragraph">
                  <wp:posOffset>405765</wp:posOffset>
                </wp:positionV>
                <wp:extent cx="6400800" cy="0"/>
                <wp:effectExtent l="38100" t="38100" r="76200" b="95250"/>
                <wp:wrapNone/>
                <wp:docPr id="13199650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2E28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95pt" to="7in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084235">
        <w:rPr>
          <w:rFonts w:ascii="Calibri" w:eastAsia="Calibri" w:hAnsi="Calibri" w:cs="Calibri"/>
          <w:b/>
          <w:i/>
          <w:iCs/>
          <w:color w:val="FF0000"/>
          <w:position w:val="2"/>
          <w:sz w:val="24"/>
          <w:szCs w:val="24"/>
          <w:lang w:val="es-PE"/>
        </w:rPr>
        <w:t>CONSTRUCCIÓN &amp; CONSULTORÍA</w:t>
      </w:r>
    </w:p>
    <w:p w14:paraId="74821307" w14:textId="77777777" w:rsidR="00C74202" w:rsidRPr="00C74202" w:rsidRDefault="00C74202" w:rsidP="00C74202">
      <w:pPr>
        <w:spacing w:line="360" w:lineRule="auto"/>
        <w:jc w:val="right"/>
        <w:rPr>
          <w:rFonts w:ascii="Calibri" w:eastAsia="Calibri" w:hAnsi="Calibri" w:cs="Calibri"/>
          <w:b/>
          <w:i/>
          <w:iCs/>
          <w:color w:val="FF0000"/>
          <w:position w:val="2"/>
          <w:sz w:val="24"/>
          <w:szCs w:val="24"/>
          <w:lang w:val="es-PE"/>
        </w:rPr>
      </w:pPr>
    </w:p>
    <w:p w14:paraId="4BDDBA08" w14:textId="77777777" w:rsidR="008B57E8" w:rsidRDefault="008B57E8" w:rsidP="00C74202">
      <w:pPr>
        <w:spacing w:line="360" w:lineRule="auto"/>
        <w:jc w:val="center"/>
        <w:rPr>
          <w:rFonts w:ascii="Calibri" w:eastAsia="Calibri" w:hAnsi="Calibri" w:cs="Calibri"/>
          <w:b/>
          <w:position w:val="2"/>
          <w:sz w:val="40"/>
          <w:szCs w:val="40"/>
          <w:lang w:val="es-PE"/>
        </w:rPr>
      </w:pPr>
    </w:p>
    <w:p w14:paraId="26A7071A" w14:textId="1E611357" w:rsidR="006807B4" w:rsidRPr="00192ACB" w:rsidRDefault="006B5DEB" w:rsidP="00C74202">
      <w:pPr>
        <w:spacing w:line="360" w:lineRule="auto"/>
        <w:jc w:val="center"/>
        <w:rPr>
          <w:rFonts w:asciiTheme="minorHAnsi" w:eastAsia="Calibri" w:hAnsiTheme="minorHAnsi" w:cstheme="minorHAnsi"/>
          <w:sz w:val="40"/>
          <w:szCs w:val="40"/>
          <w:lang w:val="es-PE"/>
        </w:rPr>
      </w:pPr>
      <w:r>
        <w:rPr>
          <w:rFonts w:ascii="Calibri" w:eastAsia="Calibri" w:hAnsi="Calibri" w:cs="Calibri"/>
          <w:b/>
          <w:position w:val="2"/>
          <w:sz w:val="40"/>
          <w:szCs w:val="40"/>
          <w:lang w:val="es-PE"/>
        </w:rPr>
        <w:t>CERTIFICADO</w:t>
      </w:r>
      <w:r w:rsidR="000E6927">
        <w:rPr>
          <w:rFonts w:ascii="Calibri" w:eastAsia="Calibri" w:hAnsi="Calibri" w:cs="Calibri"/>
          <w:b/>
          <w:position w:val="2"/>
          <w:sz w:val="40"/>
          <w:szCs w:val="40"/>
          <w:lang w:val="es-PE"/>
        </w:rPr>
        <w:t xml:space="preserve"> </w:t>
      </w:r>
      <w:r w:rsidR="00F74D10" w:rsidRPr="00192ACB">
        <w:rPr>
          <w:rFonts w:ascii="Calibri" w:eastAsia="Calibri" w:hAnsi="Calibri" w:cs="Calibri"/>
          <w:b/>
          <w:position w:val="2"/>
          <w:sz w:val="40"/>
          <w:szCs w:val="40"/>
          <w:lang w:val="es-PE"/>
        </w:rPr>
        <w:t>DE</w:t>
      </w:r>
      <w:r w:rsidR="00F74D10" w:rsidRPr="00192ACB">
        <w:rPr>
          <w:rFonts w:ascii="Calibri" w:eastAsia="Calibri" w:hAnsi="Calibri" w:cs="Calibri"/>
          <w:b/>
          <w:spacing w:val="-4"/>
          <w:position w:val="2"/>
          <w:sz w:val="40"/>
          <w:szCs w:val="40"/>
          <w:lang w:val="es-PE"/>
        </w:rPr>
        <w:t xml:space="preserve"> </w:t>
      </w:r>
      <w:r w:rsidR="00F37428" w:rsidRPr="00192ACB">
        <w:rPr>
          <w:rFonts w:ascii="Calibri" w:eastAsia="Calibri" w:hAnsi="Calibri" w:cs="Calibri"/>
          <w:b/>
          <w:position w:val="2"/>
          <w:sz w:val="40"/>
          <w:szCs w:val="40"/>
          <w:lang w:val="es-PE"/>
        </w:rPr>
        <w:t xml:space="preserve">PRÁCTICAS </w:t>
      </w:r>
      <w:r w:rsidR="00192ACB" w:rsidRPr="00192ACB">
        <w:rPr>
          <w:rFonts w:ascii="Calibri" w:eastAsia="Calibri" w:hAnsi="Calibri" w:cs="Calibri"/>
          <w:b/>
          <w:position w:val="2"/>
          <w:sz w:val="40"/>
          <w:szCs w:val="40"/>
          <w:lang w:val="es-PE"/>
        </w:rPr>
        <w:t>PRE-PROFESIONALES</w:t>
      </w:r>
    </w:p>
    <w:p w14:paraId="70C8354D" w14:textId="77777777" w:rsidR="006807B4" w:rsidRPr="00192ACB" w:rsidRDefault="006807B4" w:rsidP="00C74202">
      <w:pPr>
        <w:spacing w:before="9" w:line="360" w:lineRule="auto"/>
        <w:rPr>
          <w:rFonts w:asciiTheme="minorHAnsi" w:hAnsiTheme="minorHAnsi" w:cstheme="minorHAnsi"/>
          <w:sz w:val="17"/>
          <w:szCs w:val="17"/>
          <w:lang w:val="es-PE"/>
        </w:rPr>
      </w:pPr>
    </w:p>
    <w:p w14:paraId="3511252E" w14:textId="77777777" w:rsidR="00C74202" w:rsidRPr="00084235" w:rsidRDefault="00C74202" w:rsidP="00C74202">
      <w:pPr>
        <w:spacing w:line="360" w:lineRule="auto"/>
        <w:rPr>
          <w:rFonts w:asciiTheme="minorHAnsi" w:hAnsiTheme="minorHAnsi" w:cstheme="minorHAnsi"/>
          <w:sz w:val="24"/>
          <w:szCs w:val="24"/>
          <w:lang w:val="es-PE"/>
        </w:rPr>
      </w:pPr>
    </w:p>
    <w:p w14:paraId="7E61F3F3" w14:textId="6DF9BDF2" w:rsidR="006807B4" w:rsidRDefault="004C4724" w:rsidP="00C74202">
      <w:pPr>
        <w:spacing w:line="360" w:lineRule="auto"/>
        <w:jc w:val="both"/>
        <w:rPr>
          <w:rFonts w:ascii="Calibri" w:eastAsiaTheme="minorEastAsia" w:hAnsi="Calibri" w:cs="Calibri"/>
          <w:sz w:val="24"/>
          <w:szCs w:val="24"/>
          <w:lang w:val="es-PE" w:eastAsia="zh-CN"/>
        </w:rPr>
      </w:pPr>
      <w:r w:rsidRPr="004C4724">
        <w:rPr>
          <w:rFonts w:ascii="Calibri" w:hAnsi="Calibri" w:cs="Calibri"/>
          <w:b/>
          <w:bCs/>
          <w:sz w:val="24"/>
          <w:szCs w:val="24"/>
          <w:lang w:val="es-PE"/>
        </w:rPr>
        <w:t>CONSTRUCTORA E INMOBILIARIOS SAN FELIPE S.A.C.</w:t>
      </w:r>
      <w:r w:rsidR="00084235" w:rsidRPr="00084235">
        <w:rPr>
          <w:rFonts w:ascii="Calibri" w:hAnsi="Calibri" w:cs="Calibri"/>
          <w:sz w:val="24"/>
          <w:szCs w:val="24"/>
          <w:lang w:val="es-PE"/>
        </w:rPr>
        <w:t xml:space="preserve"> identificada con R.U.C. </w:t>
      </w:r>
      <w:r w:rsidR="00084235" w:rsidRPr="0049090D">
        <w:rPr>
          <w:rFonts w:ascii="Calibri" w:hAnsi="Calibri" w:cs="Calibri"/>
          <w:b/>
          <w:bCs/>
          <w:sz w:val="24"/>
          <w:szCs w:val="24"/>
          <w:lang w:val="es-PE"/>
        </w:rPr>
        <w:t>20574732400</w:t>
      </w:r>
      <w:r w:rsidR="00084235">
        <w:rPr>
          <w:rFonts w:ascii="Calibri" w:hAnsi="Calibri" w:cs="Calibri"/>
          <w:sz w:val="24"/>
          <w:szCs w:val="24"/>
          <w:lang w:val="es-PE"/>
        </w:rPr>
        <w:t xml:space="preserve">, certifica que el Sr. </w:t>
      </w:r>
      <w:r w:rsidR="00084235" w:rsidRPr="004C4724">
        <w:rPr>
          <w:rFonts w:ascii="Calibri" w:hAnsi="Calibri" w:cs="Calibri"/>
          <w:b/>
          <w:bCs/>
          <w:sz w:val="24"/>
          <w:szCs w:val="24"/>
          <w:lang w:val="es-PE"/>
        </w:rPr>
        <w:t>VILCAMICHE CHÁVEZ GIAN CARLO</w:t>
      </w:r>
      <w:r w:rsidR="00084235">
        <w:rPr>
          <w:rFonts w:ascii="Calibri" w:hAnsi="Calibri" w:cs="Calibri"/>
          <w:sz w:val="24"/>
          <w:szCs w:val="24"/>
          <w:lang w:val="es-PE"/>
        </w:rPr>
        <w:t>, identificado con DNI</w:t>
      </w:r>
      <w:r w:rsidR="00783D28">
        <w:rPr>
          <w:rFonts w:ascii="Calibri" w:hAnsi="Calibri" w:cs="Calibri"/>
          <w:sz w:val="24"/>
          <w:szCs w:val="24"/>
          <w:lang w:val="es-PE"/>
        </w:rPr>
        <w:t>.</w:t>
      </w:r>
      <w:r w:rsidR="00084235"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 </w:t>
      </w:r>
      <w:r w:rsidR="00084235" w:rsidRPr="00783D28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47238914</w:t>
      </w:r>
      <w:r w:rsidR="00084235"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 realizó Prácticas Pre - Profesionales </w:t>
      </w:r>
      <w:r w:rsidR="005E24E3">
        <w:rPr>
          <w:rFonts w:ascii="Calibri" w:eastAsiaTheme="minorEastAsia" w:hAnsi="Calibri" w:cs="Calibri"/>
          <w:sz w:val="24"/>
          <w:szCs w:val="24"/>
          <w:lang w:val="es-PE" w:eastAsia="zh-CN"/>
        </w:rPr>
        <w:t>como asistente en el área técnica</w:t>
      </w:r>
      <w:r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, desde el </w:t>
      </w:r>
      <w:r w:rsidR="00315A99" w:rsidRPr="00783D28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11</w:t>
      </w:r>
      <w:r w:rsidRPr="00783D28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/</w:t>
      </w:r>
      <w:r w:rsidR="00315A99" w:rsidRPr="00783D28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12</w:t>
      </w:r>
      <w:r w:rsidRPr="00783D28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/202</w:t>
      </w:r>
      <w:r w:rsidR="00315A99" w:rsidRPr="00783D28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3</w:t>
      </w:r>
      <w:r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 hasta </w:t>
      </w:r>
      <w:r w:rsidR="002E3F0A">
        <w:rPr>
          <w:rFonts w:ascii="Calibri" w:eastAsiaTheme="minorEastAsia" w:hAnsi="Calibri" w:cs="Calibri"/>
          <w:sz w:val="24"/>
          <w:szCs w:val="24"/>
          <w:lang w:val="es-PE" w:eastAsia="zh-CN"/>
        </w:rPr>
        <w:t>el</w:t>
      </w:r>
      <w:r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 </w:t>
      </w:r>
      <w:r w:rsidR="002E3F0A" w:rsidRPr="00783D28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25/03/2024</w:t>
      </w:r>
      <w:r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, </w:t>
      </w:r>
      <w:r w:rsidRPr="00783D28"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habiendo acumulado un </w:t>
      </w:r>
      <w:r w:rsidRPr="002E3F0A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 xml:space="preserve">total de </w:t>
      </w:r>
      <w:r w:rsidR="002E3F0A" w:rsidRPr="002E3F0A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3</w:t>
      </w:r>
      <w:r w:rsidR="00315A99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8</w:t>
      </w:r>
      <w:r w:rsidR="002E3F0A" w:rsidRPr="002E3F0A">
        <w:rPr>
          <w:rFonts w:ascii="Calibri" w:eastAsiaTheme="minorEastAsia" w:hAnsi="Calibri" w:cs="Calibri"/>
          <w:b/>
          <w:bCs/>
          <w:sz w:val="24"/>
          <w:szCs w:val="24"/>
          <w:lang w:val="es-PE" w:eastAsia="zh-CN"/>
        </w:rPr>
        <w:t>0 horas</w:t>
      </w:r>
      <w:r w:rsidR="002E3F0A"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 en las siguientes actividades:</w:t>
      </w:r>
    </w:p>
    <w:p w14:paraId="4B57BC44" w14:textId="77777777" w:rsidR="00C74202" w:rsidRDefault="00C74202" w:rsidP="00C74202">
      <w:pPr>
        <w:spacing w:line="360" w:lineRule="auto"/>
        <w:jc w:val="both"/>
        <w:rPr>
          <w:rFonts w:ascii="Calibri" w:eastAsiaTheme="minorEastAsia" w:hAnsi="Calibri" w:cs="Calibri"/>
          <w:sz w:val="24"/>
          <w:szCs w:val="24"/>
          <w:lang w:val="es-PE" w:eastAsia="zh-CN"/>
        </w:rPr>
      </w:pPr>
    </w:p>
    <w:p w14:paraId="7FE14160" w14:textId="7982CA15" w:rsidR="00C74202" w:rsidRPr="00C74202" w:rsidRDefault="00C74202" w:rsidP="00C742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Theme="minorEastAsia" w:hAnsi="Calibri" w:cs="Calibri"/>
          <w:sz w:val="24"/>
          <w:szCs w:val="24"/>
          <w:lang w:val="es-PE" w:eastAsia="zh-CN"/>
        </w:rPr>
      </w:pPr>
      <w:r w:rsidRPr="00C74202">
        <w:rPr>
          <w:rFonts w:ascii="Calibri" w:eastAsiaTheme="minorEastAsia" w:hAnsi="Calibri" w:cs="Calibri"/>
          <w:sz w:val="24"/>
          <w:szCs w:val="24"/>
          <w:lang w:val="es-PE" w:eastAsia="zh-CN"/>
        </w:rPr>
        <w:t>Asistencia al Ingeniero en el control de las labores de campo</w:t>
      </w:r>
      <w:r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>.</w:t>
      </w:r>
    </w:p>
    <w:p w14:paraId="249246E3" w14:textId="36F8BFC2" w:rsidR="009D3A89" w:rsidRDefault="009D3A89" w:rsidP="00C742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Theme="minorEastAsia" w:hAnsi="Calibri" w:cs="Calibri"/>
          <w:sz w:val="24"/>
          <w:szCs w:val="24"/>
          <w:lang w:val="es-PE" w:eastAsia="zh-CN"/>
        </w:rPr>
      </w:pPr>
      <w:r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>Verificar el metrado de los materiales y herramientas requeridos.</w:t>
      </w:r>
    </w:p>
    <w:p w14:paraId="3DDE23BC" w14:textId="77777777" w:rsidR="009D3A89" w:rsidRDefault="009D3A89" w:rsidP="00C742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Theme="minorEastAsia" w:hAnsi="Calibri" w:cs="Calibri"/>
          <w:sz w:val="24"/>
          <w:szCs w:val="24"/>
          <w:lang w:val="es-PE" w:eastAsia="zh-CN"/>
        </w:rPr>
      </w:pPr>
      <w:r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>Registrar los avances diarios de las diferentes partidas o tareas.</w:t>
      </w:r>
    </w:p>
    <w:p w14:paraId="47461E53" w14:textId="2C6BAA5D" w:rsidR="009D3A89" w:rsidRDefault="00FE7C68" w:rsidP="00C742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Theme="minorEastAsia" w:hAnsi="Calibri" w:cs="Calibri"/>
          <w:sz w:val="24"/>
          <w:szCs w:val="24"/>
          <w:lang w:val="es-PE" w:eastAsia="zh-CN"/>
        </w:rPr>
      </w:pPr>
      <w:r>
        <w:rPr>
          <w:rFonts w:ascii="Calibri" w:eastAsiaTheme="minorEastAsia" w:hAnsi="Calibri" w:cs="Calibri"/>
          <w:noProof/>
          <w:sz w:val="24"/>
          <w:szCs w:val="24"/>
          <w:lang w:val="es-PE" w:eastAsia="zh-C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736AA8" wp14:editId="646481F7">
                <wp:simplePos x="0" y="0"/>
                <wp:positionH relativeFrom="column">
                  <wp:posOffset>7857945</wp:posOffset>
                </wp:positionH>
                <wp:positionV relativeFrom="paragraph">
                  <wp:posOffset>250735</wp:posOffset>
                </wp:positionV>
                <wp:extent cx="360" cy="360"/>
                <wp:effectExtent l="38100" t="38100" r="38100" b="38100"/>
                <wp:wrapNone/>
                <wp:docPr id="87382856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9F17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18.25pt;margin-top:19.2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OJn6GLIAQAAagQAABAAAAAAAAAAAAAAAAAA0wMAAGRy&#10;cy9pbmsvaW5rMS54bWxQSwECLQAUAAYACAAAACEAQBuF/t0AAAALAQAADwAAAAAAAAAAAAAAAADJ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1E3498"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 xml:space="preserve">Controlar los </w:t>
      </w:r>
      <w:r w:rsidR="009D3A89"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>horarios, turnos y jornadas del personal (</w:t>
      </w:r>
      <w:r w:rsidR="00C74202"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>TAREOS</w:t>
      </w:r>
      <w:r w:rsidR="009D3A89"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>).</w:t>
      </w:r>
    </w:p>
    <w:p w14:paraId="12F7FE26" w14:textId="6CB1B1E1" w:rsidR="00C74202" w:rsidRPr="0049090D" w:rsidRDefault="009D3A89" w:rsidP="004909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libri" w:eastAsiaTheme="minorEastAsia" w:hAnsi="Calibri" w:cs="Calibri"/>
          <w:sz w:val="24"/>
          <w:szCs w:val="24"/>
          <w:lang w:val="es-PE" w:eastAsia="zh-CN"/>
        </w:rPr>
      </w:pPr>
      <w:r w:rsidRPr="009D3A89">
        <w:rPr>
          <w:rFonts w:ascii="Calibri" w:eastAsiaTheme="minorEastAsia" w:hAnsi="Calibri" w:cs="Calibri"/>
          <w:sz w:val="24"/>
          <w:szCs w:val="24"/>
          <w:lang w:val="es-PE" w:eastAsia="zh-CN"/>
        </w:rPr>
        <w:t>Registro en sistema informático de movimientos de material.</w:t>
      </w:r>
    </w:p>
    <w:p w14:paraId="0ED8BDFF" w14:textId="77777777" w:rsidR="006807B4" w:rsidRPr="00192ACB" w:rsidRDefault="006807B4" w:rsidP="00C74202">
      <w:pPr>
        <w:spacing w:line="360" w:lineRule="auto"/>
        <w:rPr>
          <w:rFonts w:asciiTheme="minorHAnsi" w:hAnsiTheme="minorHAnsi" w:cstheme="minorHAnsi"/>
          <w:lang w:val="es-PE"/>
        </w:rPr>
      </w:pPr>
    </w:p>
    <w:p w14:paraId="386A4684" w14:textId="5CCA4670" w:rsidR="006807B4" w:rsidRPr="00192ACB" w:rsidRDefault="00000000" w:rsidP="00C74202">
      <w:pPr>
        <w:spacing w:before="7" w:line="360" w:lineRule="auto"/>
        <w:rPr>
          <w:rFonts w:asciiTheme="minorHAnsi" w:eastAsia="Calibri" w:hAnsiTheme="minorHAnsi" w:cstheme="minorHAnsi"/>
          <w:sz w:val="24"/>
          <w:szCs w:val="24"/>
          <w:lang w:val="es-PE"/>
        </w:rPr>
      </w:pP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Se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 xml:space="preserve"> </w:t>
      </w:r>
      <w:r w:rsidR="002E3F0A">
        <w:rPr>
          <w:rFonts w:asciiTheme="minorHAnsi" w:eastAsia="Calibri" w:hAnsiTheme="minorHAnsi" w:cstheme="minorHAnsi"/>
          <w:sz w:val="24"/>
          <w:szCs w:val="24"/>
          <w:lang w:val="es-PE"/>
        </w:rPr>
        <w:t>expide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 xml:space="preserve"> la</w:t>
      </w:r>
      <w:r w:rsidRPr="00192ACB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p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r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e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s</w:t>
      </w:r>
      <w:r w:rsidRPr="00192ACB">
        <w:rPr>
          <w:rFonts w:asciiTheme="minorHAnsi" w:eastAsia="Calibri" w:hAnsiTheme="minorHAnsi" w:cstheme="minorHAnsi"/>
          <w:spacing w:val="-2"/>
          <w:sz w:val="24"/>
          <w:szCs w:val="24"/>
          <w:lang w:val="es-PE"/>
        </w:rPr>
        <w:t>e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n</w:t>
      </w:r>
      <w:r w:rsidRPr="00192ACB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>t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e constancia</w:t>
      </w:r>
      <w:r w:rsidRPr="00192ACB">
        <w:rPr>
          <w:rFonts w:asciiTheme="minorHAnsi" w:eastAsia="Calibri" w:hAnsiTheme="minorHAnsi" w:cstheme="minorHAnsi"/>
          <w:spacing w:val="-2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a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pacing w:val="-3"/>
          <w:sz w:val="24"/>
          <w:szCs w:val="24"/>
          <w:lang w:val="es-PE"/>
        </w:rPr>
        <w:t>s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olici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t</w:t>
      </w:r>
      <w:r w:rsidRPr="00192ACB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>u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d</w:t>
      </w:r>
      <w:r w:rsidRPr="00192ACB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d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e</w:t>
      </w:r>
      <w:r w:rsidR="002E3F0A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>l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i</w:t>
      </w:r>
      <w:r w:rsidRPr="00192ACB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>n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t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e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r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es</w:t>
      </w:r>
      <w:r w:rsidRPr="00192ACB">
        <w:rPr>
          <w:rFonts w:asciiTheme="minorHAnsi" w:eastAsia="Calibri" w:hAnsiTheme="minorHAnsi" w:cstheme="minorHAnsi"/>
          <w:spacing w:val="-2"/>
          <w:sz w:val="24"/>
          <w:szCs w:val="24"/>
          <w:lang w:val="es-PE"/>
        </w:rPr>
        <w:t>a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d</w:t>
      </w:r>
      <w:r w:rsidR="002E3F0A">
        <w:rPr>
          <w:rFonts w:asciiTheme="minorHAnsi" w:eastAsia="Calibri" w:hAnsiTheme="minorHAnsi" w:cstheme="minorHAnsi"/>
          <w:sz w:val="24"/>
          <w:szCs w:val="24"/>
          <w:lang w:val="es-PE"/>
        </w:rPr>
        <w:t>o</w:t>
      </w:r>
      <w:r w:rsidR="002E3F0A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.</w:t>
      </w:r>
    </w:p>
    <w:p w14:paraId="00AB5A27" w14:textId="77777777" w:rsidR="0049090D" w:rsidRDefault="0049090D" w:rsidP="00C74202">
      <w:pPr>
        <w:spacing w:before="7" w:line="360" w:lineRule="auto"/>
        <w:jc w:val="right"/>
        <w:rPr>
          <w:rFonts w:asciiTheme="minorHAnsi" w:eastAsia="Calibri" w:hAnsiTheme="minorHAnsi" w:cstheme="minorHAnsi"/>
          <w:sz w:val="24"/>
          <w:szCs w:val="24"/>
          <w:lang w:val="es-PE"/>
        </w:rPr>
      </w:pPr>
    </w:p>
    <w:p w14:paraId="5E6B0C7A" w14:textId="77777777" w:rsidR="00315A99" w:rsidRDefault="00315A99" w:rsidP="00C74202">
      <w:pPr>
        <w:spacing w:before="7" w:line="360" w:lineRule="auto"/>
        <w:jc w:val="right"/>
        <w:rPr>
          <w:rFonts w:asciiTheme="minorHAnsi" w:eastAsia="Calibri" w:hAnsiTheme="minorHAnsi" w:cstheme="minorHAnsi"/>
          <w:sz w:val="24"/>
          <w:szCs w:val="24"/>
          <w:lang w:val="es-PE"/>
        </w:rPr>
      </w:pPr>
    </w:p>
    <w:p w14:paraId="4B755558" w14:textId="3E8110B0" w:rsidR="006807B4" w:rsidRDefault="0049090D" w:rsidP="00C74202">
      <w:pPr>
        <w:spacing w:before="7" w:line="360" w:lineRule="auto"/>
        <w:jc w:val="right"/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</w:pPr>
      <w:r>
        <w:rPr>
          <w:rFonts w:asciiTheme="minorHAnsi" w:eastAsia="Calibri" w:hAnsiTheme="minorHAnsi" w:cstheme="minorHAnsi"/>
          <w:sz w:val="24"/>
          <w:szCs w:val="24"/>
          <w:lang w:val="es-PE"/>
        </w:rPr>
        <w:t>Ayacucho,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 xml:space="preserve"> </w:t>
      </w:r>
      <w:r w:rsidR="008C35EA">
        <w:rPr>
          <w:rFonts w:asciiTheme="minorHAnsi" w:eastAsia="Calibri" w:hAnsiTheme="minorHAnsi" w:cstheme="minorHAnsi"/>
          <w:sz w:val="24"/>
          <w:szCs w:val="24"/>
          <w:lang w:val="es-PE"/>
        </w:rPr>
        <w:t>3</w:t>
      </w:r>
      <w:r w:rsidRPr="00192ACB">
        <w:rPr>
          <w:rFonts w:asciiTheme="minorHAnsi" w:eastAsia="Calibri" w:hAnsiTheme="minorHAnsi" w:cstheme="minorHAnsi"/>
          <w:spacing w:val="-2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d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e</w:t>
      </w:r>
      <w:r w:rsidRPr="00192ACB">
        <w:rPr>
          <w:rFonts w:asciiTheme="minorHAnsi" w:eastAsia="Calibri" w:hAnsiTheme="minorHAnsi" w:cstheme="minorHAnsi"/>
          <w:spacing w:val="-2"/>
          <w:sz w:val="24"/>
          <w:szCs w:val="24"/>
          <w:lang w:val="es-PE"/>
        </w:rPr>
        <w:t xml:space="preserve"> </w:t>
      </w:r>
      <w:r w:rsidR="00923F0E">
        <w:rPr>
          <w:rFonts w:asciiTheme="minorHAnsi" w:eastAsia="Calibri" w:hAnsiTheme="minorHAnsi" w:cstheme="minorHAnsi"/>
          <w:sz w:val="24"/>
          <w:szCs w:val="24"/>
          <w:lang w:val="es-PE"/>
        </w:rPr>
        <w:t>abril</w:t>
      </w:r>
      <w:r w:rsidRPr="00192ACB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d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e</w:t>
      </w:r>
      <w:r w:rsidRPr="00192ACB">
        <w:rPr>
          <w:rFonts w:asciiTheme="minorHAnsi" w:eastAsia="Calibri" w:hAnsiTheme="minorHAnsi" w:cstheme="minorHAnsi"/>
          <w:spacing w:val="-1"/>
          <w:sz w:val="24"/>
          <w:szCs w:val="24"/>
          <w:lang w:val="es-PE"/>
        </w:rPr>
        <w:t xml:space="preserve"> </w:t>
      </w:r>
      <w:r w:rsidRPr="00192ACB">
        <w:rPr>
          <w:rFonts w:asciiTheme="minorHAnsi" w:eastAsia="Calibri" w:hAnsiTheme="minorHAnsi" w:cstheme="minorHAnsi"/>
          <w:sz w:val="24"/>
          <w:szCs w:val="24"/>
          <w:lang w:val="es-PE"/>
        </w:rPr>
        <w:t>2</w:t>
      </w:r>
      <w:r w:rsidRPr="00192ACB">
        <w:rPr>
          <w:rFonts w:asciiTheme="minorHAnsi" w:eastAsia="Calibri" w:hAnsiTheme="minorHAnsi" w:cstheme="minorHAnsi"/>
          <w:spacing w:val="2"/>
          <w:sz w:val="24"/>
          <w:szCs w:val="24"/>
          <w:lang w:val="es-PE"/>
        </w:rPr>
        <w:t>0</w:t>
      </w:r>
      <w:r w:rsidRPr="00192ACB">
        <w:rPr>
          <w:rFonts w:asciiTheme="minorHAnsi" w:eastAsia="Calibri" w:hAnsiTheme="minorHAnsi" w:cstheme="minorHAnsi"/>
          <w:spacing w:val="-2"/>
          <w:sz w:val="24"/>
          <w:szCs w:val="24"/>
          <w:lang w:val="es-PE"/>
        </w:rPr>
        <w:t>2</w:t>
      </w:r>
      <w:r w:rsidR="00923F0E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4</w:t>
      </w:r>
    </w:p>
    <w:p w14:paraId="3E98EFB7" w14:textId="77777777" w:rsidR="00C74202" w:rsidRDefault="00C74202" w:rsidP="00C74202">
      <w:pPr>
        <w:spacing w:before="7" w:line="360" w:lineRule="auto"/>
        <w:jc w:val="right"/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</w:pPr>
    </w:p>
    <w:p w14:paraId="61EC98AE" w14:textId="77777777" w:rsidR="0049090D" w:rsidRDefault="0049090D" w:rsidP="00C74202">
      <w:pPr>
        <w:spacing w:before="7" w:line="360" w:lineRule="auto"/>
        <w:jc w:val="right"/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</w:pPr>
    </w:p>
    <w:p w14:paraId="69742FCB" w14:textId="77777777" w:rsidR="00315A99" w:rsidRDefault="00315A99" w:rsidP="00C74202">
      <w:pPr>
        <w:spacing w:before="7" w:line="360" w:lineRule="auto"/>
        <w:jc w:val="right"/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</w:pPr>
    </w:p>
    <w:p w14:paraId="0FB6C894" w14:textId="77777777" w:rsidR="008B57E8" w:rsidRDefault="008B57E8" w:rsidP="00C74202">
      <w:pPr>
        <w:spacing w:before="7" w:line="360" w:lineRule="auto"/>
        <w:jc w:val="right"/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</w:pPr>
    </w:p>
    <w:p w14:paraId="36D7CFD6" w14:textId="5781F07F" w:rsidR="0049090D" w:rsidRPr="0017582D" w:rsidRDefault="00FE7C68" w:rsidP="008D53CF">
      <w:pPr>
        <w:spacing w:before="7"/>
        <w:jc w:val="center"/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</w:pPr>
      <w:r>
        <w:rPr>
          <w:rFonts w:asciiTheme="minorHAnsi" w:eastAsia="Calibri" w:hAnsiTheme="minorHAnsi" w:cstheme="minorHAnsi"/>
          <w:noProof/>
          <w:spacing w:val="1"/>
          <w:sz w:val="24"/>
          <w:szCs w:val="24"/>
          <w:lang w:val="pt-PT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9031180" wp14:editId="779EFEDA">
                <wp:simplePos x="0" y="0"/>
                <wp:positionH relativeFrom="column">
                  <wp:posOffset>2113915</wp:posOffset>
                </wp:positionH>
                <wp:positionV relativeFrom="paragraph">
                  <wp:posOffset>-153035</wp:posOffset>
                </wp:positionV>
                <wp:extent cx="1497965" cy="499823"/>
                <wp:effectExtent l="38100" t="38100" r="0" b="33655"/>
                <wp:wrapNone/>
                <wp:docPr id="34705327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7965" cy="49982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E84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66.1pt;margin-top:-12.4pt;width:118.65pt;height:4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">
                <v:imagedata r:id="rId10" o:title=""/>
              </v:shape>
            </w:pict>
          </mc:Fallback>
        </mc:AlternateContent>
      </w:r>
      <w:r w:rsidR="008D53CF" w:rsidRPr="0017582D"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  <w:t>………..…………………………..</w:t>
      </w:r>
    </w:p>
    <w:p w14:paraId="6F190B2A" w14:textId="7D3932A7" w:rsidR="0049090D" w:rsidRPr="0017582D" w:rsidRDefault="0017582D" w:rsidP="008D53CF">
      <w:pPr>
        <w:spacing w:before="7"/>
        <w:jc w:val="center"/>
        <w:rPr>
          <w:rFonts w:asciiTheme="minorHAnsi" w:eastAsia="Calibri" w:hAnsiTheme="minorHAnsi" w:cstheme="minorHAnsi"/>
          <w:b/>
          <w:bCs/>
          <w:spacing w:val="1"/>
          <w:sz w:val="24"/>
          <w:szCs w:val="24"/>
          <w:lang w:val="es-PE"/>
        </w:rPr>
      </w:pPr>
      <w:r>
        <w:rPr>
          <w:rFonts w:asciiTheme="minorHAnsi" w:eastAsia="Calibri" w:hAnsiTheme="minorHAnsi" w:cstheme="minorHAnsi"/>
          <w:b/>
          <w:bCs/>
          <w:spacing w:val="1"/>
          <w:sz w:val="24"/>
          <w:szCs w:val="24"/>
          <w:lang w:val="es-PE"/>
        </w:rPr>
        <w:t xml:space="preserve">Ing. </w:t>
      </w:r>
      <w:r w:rsidR="008D53CF" w:rsidRPr="0017582D">
        <w:rPr>
          <w:rFonts w:asciiTheme="minorHAnsi" w:eastAsia="Calibri" w:hAnsiTheme="minorHAnsi" w:cstheme="minorHAnsi"/>
          <w:b/>
          <w:bCs/>
          <w:spacing w:val="1"/>
          <w:sz w:val="24"/>
          <w:szCs w:val="24"/>
          <w:lang w:val="es-PE"/>
        </w:rPr>
        <w:t>Fredy Torres Chávez</w:t>
      </w:r>
    </w:p>
    <w:p w14:paraId="1114B191" w14:textId="6095778B" w:rsidR="008D53CF" w:rsidRPr="0017582D" w:rsidRDefault="000E6927" w:rsidP="008D53CF">
      <w:pPr>
        <w:spacing w:before="7"/>
        <w:jc w:val="center"/>
        <w:rPr>
          <w:rFonts w:asciiTheme="minorHAnsi" w:eastAsia="Calibri" w:hAnsiTheme="minorHAnsi" w:cstheme="minorHAnsi"/>
          <w:b/>
          <w:bCs/>
          <w:spacing w:val="1"/>
          <w:sz w:val="24"/>
          <w:szCs w:val="24"/>
          <w:lang w:val="es-PE"/>
        </w:rPr>
      </w:pPr>
      <w:r w:rsidRPr="0017582D">
        <w:rPr>
          <w:rFonts w:asciiTheme="minorHAnsi" w:eastAsia="Calibri" w:hAnsiTheme="minorHAnsi" w:cstheme="minorHAnsi"/>
          <w:b/>
          <w:bCs/>
          <w:spacing w:val="1"/>
          <w:sz w:val="24"/>
          <w:szCs w:val="24"/>
          <w:lang w:val="es-PE"/>
        </w:rPr>
        <w:t>Ingeniero Civil</w:t>
      </w:r>
    </w:p>
    <w:p w14:paraId="3659B1FC" w14:textId="77777777" w:rsidR="0049090D" w:rsidRPr="0017582D" w:rsidRDefault="0049090D" w:rsidP="00C74202">
      <w:pPr>
        <w:spacing w:before="7" w:line="360" w:lineRule="auto"/>
        <w:jc w:val="right"/>
        <w:rPr>
          <w:rFonts w:asciiTheme="minorHAnsi" w:eastAsia="Calibri" w:hAnsiTheme="minorHAnsi" w:cstheme="minorHAnsi"/>
          <w:spacing w:val="1"/>
          <w:sz w:val="24"/>
          <w:szCs w:val="24"/>
          <w:lang w:val="es-PE"/>
        </w:rPr>
      </w:pPr>
    </w:p>
    <w:p w14:paraId="2413A40B" w14:textId="77777777" w:rsidR="008B57E8" w:rsidRPr="0017582D" w:rsidRDefault="008B57E8" w:rsidP="00C74202">
      <w:pPr>
        <w:spacing w:before="7" w:line="360" w:lineRule="auto"/>
        <w:jc w:val="right"/>
        <w:rPr>
          <w:rFonts w:asciiTheme="minorHAnsi" w:eastAsia="Calibri" w:hAnsiTheme="minorHAnsi" w:cstheme="minorHAnsi"/>
          <w:sz w:val="24"/>
          <w:szCs w:val="24"/>
          <w:lang w:val="es-PE"/>
        </w:rPr>
      </w:pPr>
    </w:p>
    <w:p w14:paraId="01D88AF3" w14:textId="72398797" w:rsidR="00923F0E" w:rsidRPr="0017582D" w:rsidRDefault="00C74202" w:rsidP="00C74202">
      <w:pPr>
        <w:spacing w:before="7" w:line="360" w:lineRule="auto"/>
        <w:jc w:val="right"/>
        <w:rPr>
          <w:rFonts w:asciiTheme="minorHAnsi" w:eastAsia="Calibri" w:hAnsiTheme="minorHAnsi" w:cstheme="minorHAnsi"/>
          <w:sz w:val="24"/>
          <w:szCs w:val="24"/>
          <w:lang w:val="es-PE"/>
        </w:rPr>
      </w:pPr>
      <w:r w:rsidRPr="00084235">
        <w:rPr>
          <w:rFonts w:ascii="Calibri" w:eastAsia="Calibri" w:hAnsi="Calibri" w:cs="Calibri"/>
          <w:b/>
          <w:i/>
          <w:iCs/>
          <w:noProof/>
          <w:color w:val="FF0000"/>
          <w:position w:val="2"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B8B22" wp14:editId="215972EF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6400800" cy="0"/>
                <wp:effectExtent l="38100" t="38100" r="76200" b="95250"/>
                <wp:wrapNone/>
                <wp:docPr id="11042161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C76D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5pt" to="7in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53FE9CD" w14:textId="57B2D92F" w:rsidR="00084235" w:rsidRPr="00315A99" w:rsidRDefault="00084235" w:rsidP="00315A99">
      <w:pPr>
        <w:jc w:val="center"/>
        <w:rPr>
          <w:rFonts w:ascii="Calibri" w:eastAsia="Calibri" w:hAnsi="Calibri" w:cs="Calibri"/>
          <w:b/>
          <w:position w:val="2"/>
          <w:sz w:val="22"/>
          <w:szCs w:val="22"/>
          <w:lang w:val="es-PE"/>
        </w:rPr>
      </w:pPr>
      <w:bookmarkStart w:id="0" w:name="_Hlk164809393"/>
      <w:r w:rsidRPr="00315A99">
        <w:rPr>
          <w:rFonts w:ascii="Calibri" w:eastAsia="Calibri" w:hAnsi="Calibri" w:cs="Calibri"/>
          <w:b/>
          <w:position w:val="2"/>
          <w:sz w:val="22"/>
          <w:szCs w:val="22"/>
          <w:lang w:val="es-PE"/>
        </w:rPr>
        <w:t>CONSTRUCTORA E INMOBILIARIOS SAN FELIPE S.A.C.</w:t>
      </w:r>
      <w:r w:rsidR="0049090D" w:rsidRPr="00315A99">
        <w:rPr>
          <w:rFonts w:ascii="Calibri" w:eastAsia="Calibri" w:hAnsi="Calibri" w:cs="Calibri"/>
          <w:b/>
          <w:position w:val="2"/>
          <w:sz w:val="22"/>
          <w:szCs w:val="22"/>
          <w:lang w:val="es-PE"/>
        </w:rPr>
        <w:t xml:space="preserve"> – RUC – 20574732400</w:t>
      </w:r>
    </w:p>
    <w:bookmarkEnd w:id="0"/>
    <w:p w14:paraId="42DD2C13" w14:textId="18B699D6" w:rsidR="0049090D" w:rsidRPr="00315A99" w:rsidRDefault="00315A99" w:rsidP="00C74202">
      <w:pPr>
        <w:spacing w:line="360" w:lineRule="auto"/>
        <w:jc w:val="center"/>
        <w:rPr>
          <w:rFonts w:ascii="Calibri" w:eastAsiaTheme="minorEastAsia" w:hAnsi="Calibri" w:cs="Calibri"/>
          <w:b/>
          <w:position w:val="2"/>
          <w:sz w:val="22"/>
          <w:szCs w:val="22"/>
          <w:lang w:val="es-PE" w:eastAsia="zh-CN"/>
        </w:rPr>
      </w:pPr>
      <w:r w:rsidRPr="00315A99">
        <w:rPr>
          <w:rFonts w:ascii="Calibri" w:eastAsia="Calibri" w:hAnsi="Calibri" w:cs="Calibri"/>
          <w:b/>
          <w:position w:val="2"/>
          <w:sz w:val="22"/>
          <w:szCs w:val="22"/>
          <w:lang w:val="es-PE"/>
        </w:rPr>
        <w:t xml:space="preserve">MZA. B LOTE. 15 A.V. ROSA ESTELA YAÑEZ – AYACUCHO         </w:t>
      </w:r>
      <w:r w:rsidRPr="00315A99">
        <w:rPr>
          <w:rFonts w:ascii="Calibri" w:eastAsiaTheme="minorEastAsia" w:hAnsi="Calibri" w:cs="Calibri"/>
          <w:b/>
          <w:position w:val="2"/>
          <w:sz w:val="22"/>
          <w:szCs w:val="22"/>
          <w:lang w:val="es-PE" w:eastAsia="zh-CN"/>
        </w:rPr>
        <w:t>|</w:t>
      </w:r>
      <w:r w:rsidRPr="00315A99">
        <w:rPr>
          <w:rFonts w:ascii="Calibri" w:eastAsia="Calibri" w:hAnsi="Calibri" w:cs="Calibri"/>
          <w:b/>
          <w:position w:val="2"/>
          <w:sz w:val="22"/>
          <w:szCs w:val="22"/>
          <w:lang w:val="es-PE"/>
        </w:rPr>
        <w:t xml:space="preserve">         Teléfono: </w:t>
      </w:r>
      <w:r w:rsidR="000E6927">
        <w:rPr>
          <w:rFonts w:ascii="Calibri" w:eastAsia="Calibri" w:hAnsi="Calibri" w:cs="Calibri"/>
          <w:b/>
          <w:position w:val="2"/>
          <w:sz w:val="22"/>
          <w:szCs w:val="22"/>
          <w:lang w:val="es-PE"/>
        </w:rPr>
        <w:t>925755662</w:t>
      </w:r>
    </w:p>
    <w:sectPr w:rsidR="0049090D" w:rsidRPr="00315A99" w:rsidSect="00C4385E">
      <w:type w:val="continuous"/>
      <w:pgSz w:w="11909" w:h="16834" w:code="9"/>
      <w:pgMar w:top="720" w:right="1440" w:bottom="72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E03032"/>
    <w:multiLevelType w:val="multilevel"/>
    <w:tmpl w:val="406E3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FC471F"/>
    <w:multiLevelType w:val="hybridMultilevel"/>
    <w:tmpl w:val="E404F97E"/>
    <w:lvl w:ilvl="0" w:tplc="9F82E8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470033">
    <w:abstractNumId w:val="0"/>
  </w:num>
  <w:num w:numId="2" w16cid:durableId="1771581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B4"/>
    <w:rsid w:val="00084235"/>
    <w:rsid w:val="000E6927"/>
    <w:rsid w:val="0017582D"/>
    <w:rsid w:val="00192ACB"/>
    <w:rsid w:val="001E3498"/>
    <w:rsid w:val="00230FD2"/>
    <w:rsid w:val="002E3F0A"/>
    <w:rsid w:val="00315A99"/>
    <w:rsid w:val="0049090D"/>
    <w:rsid w:val="004C4724"/>
    <w:rsid w:val="00573FC4"/>
    <w:rsid w:val="005E24E3"/>
    <w:rsid w:val="0063614F"/>
    <w:rsid w:val="006807B4"/>
    <w:rsid w:val="006A5F61"/>
    <w:rsid w:val="006B5DEB"/>
    <w:rsid w:val="0074520C"/>
    <w:rsid w:val="00783D28"/>
    <w:rsid w:val="007B1CE9"/>
    <w:rsid w:val="008B57E8"/>
    <w:rsid w:val="008C35EA"/>
    <w:rsid w:val="008D53CF"/>
    <w:rsid w:val="00923F0E"/>
    <w:rsid w:val="009B57F0"/>
    <w:rsid w:val="009D3A89"/>
    <w:rsid w:val="00C4385E"/>
    <w:rsid w:val="00C74202"/>
    <w:rsid w:val="00EA5FB5"/>
    <w:rsid w:val="00EF3240"/>
    <w:rsid w:val="00F37428"/>
    <w:rsid w:val="00F74D10"/>
    <w:rsid w:val="00FC0B3C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FD18"/>
  <w15:docId w15:val="{16F07DD4-8FD5-443A-88BF-13A75AF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D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03:28:42.8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9T03:29:52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2797 13 2196 0 0,'-7'0'494'0'0,"0"-1"0"0"0,1 0 0 0 0,-1 1 0 0 0,0 0 0 0 0,1 0-1 0 0,-1 1 1 0 0,0-1 0 0 0,-11 4 0 0 0,8-1 71 0 0,0-1-1 0 0,-1 2 1 0 0,1-1 0 0 0,2 1-1 0 0,-2 0 1 0 0,0 0 0 0 0,2 1-1 0 0,-11 6 1 0 0,-9 10 1478 0 0,1-1-1 0 0,-44 47 1 0 0,58-55-1369 0 0,-56 65 200 0 0,6 1 0 0 0,2 3-1 0 0,-49 97 1 0 0,53-81-856 0 0,-141 170 0 0 0,166-235-9 0 0,0 0 0 0 0,-3-2 1 0 0,-2-1-1 0 0,-1-1 0 0 0,-2-1 0 0 0,-2-2 0 0 0,0 0 0 0 0,-3-4 0 0 0,0 1 1 0 0,-3-2-1 0 0,-66 20 0 0 0,39-18-108 0 0,-2-3 0 0 0,0-3 1 0 0,-4-1-1 0 0,2-4 0 0 0,-1-3 0 0 0,-155 4 1 0 0,182-11 19 0 0,-225-4-228 0 0,249 1 303 0 0,-1-1 0 0 0,1-2 1 0 0,0 0-1 0 0,0-1 0 0 0,1 0 1 0 0,0-1-1 0 0,-32-14 0 0 0,55 19 13 0 0,-1 0-1 0 0,1 0 0 0 0,-1-1 1 0 0,2 0-1 0 0,-2 0 0 0 0,2 0 1 0 0,-2 0-1 0 0,2 0 0 0 0,0-1 1 0 0,0 1-1 0 0,1-1 1 0 0,-1 0-1 0 0,1 0 0 0 0,0 0 1 0 0,-1 0-1 0 0,2-1 0 0 0,-1 1 1 0 0,1 0-1 0 0,0 0 0 0 0,1-2 1 0 0,-1 2-1 0 0,1-1 1 0 0,1-5-1 0 0,0 3 4 0 0,1 1-1 0 0,1 0 1 0 0,-1 0 0 0 0,1 0-1 0 0,0-1 1 0 0,1 2 0 0 0,0-1 0 0 0,0 1-1 0 0,1-1 1 0 0,0 0 0 0 0,1 1-1 0 0,0 0 1 0 0,-1 0 0 0 0,2 0 0 0 0,0 1-1 0 0,-1-1 1 0 0,9-5 0 0 0,26-13 51 0 0,1 0 0 0 0,1 3 1 0 0,0 0-1 0 0,71-23 1 0 0,198-51 149 0 0,-260 81-185 0 0,479-125 192 0 0,281-48-65 0 0,-332 76-103 0 0,-34 6-239 0 0,266-60 171 0 0,-241 59-5637 0 0,-463 103 3167 0 0,-38 3-2165 0 0,-11 8 3090 0 0,11 0 480 0 0,-60 9-1212 0 0</inkml:trace>
  <inkml:trace contextRef="#ctx0" brushRef="#br0" timeOffset="1525.22">2170 819 2168 0 0,'-2'-8'9834'0'0,"-5"7"-3964"0"0,-17 17-2389 0 0,-16 26-4181 0 0,33-32 709 0 0,-1 0 1 0 0,1 0 0 0 0,1 0 0 0 0,0 1 0 0 0,1-1-1 0 0,1 1 1 0 0,-1 1 0 0 0,2-2 0 0 0,-2 20 0 0 0,5-30-4 0 0,1 1 1 0 0,-1-1 0 0 0,0 0-1 0 0,2 1 1 0 0,-2-1 0 0 0,0 0-1 0 0,1 0 1 0 0,-1 1 0 0 0,1-1 0 0 0,-1 0-1 0 0,0 0 1 0 0,2 0 0 0 0,-2 1-1 0 0,1-1 1 0 0,-1 0 0 0 0,2 0-1 0 0,-2 0 1 0 0,0 0 0 0 0,1 0 0 0 0,-1 0-1 0 0,2 0 1 0 0,-2 0 0 0 0,1 0-1 0 0,-1 0 1 0 0,1 0 0 0 0,-1 0-1 0 0,2 0 1 0 0,-2-1 0 0 0,0 1 0 0 0,1 0-1 0 0,-1 0 1 0 0,2 0 0 0 0,-2-1-1 0 0,0 1 1 0 0,1 0 0 0 0,-1 0-1 0 0,0-1 1 0 0,1 1 0 0 0,-1 0 0 0 0,2-1-1 0 0,25-11 48 0 0,-4-5-119 0 0,0 0-1 0 0,29-29 0 0 0,-43 37-30 0 0,-1 0 0 0 0,0 0 0 0 0,-1 0 0 0 0,0-2 0 0 0,-1 2 0 0 0,0-1 0 0 0,6-19 0 0 0,-12 29 86 0 0,0-1-1 0 0,2 1 1 0 0,-2 0 0 0 0,0 0 0 0 0,0 0 0 0 0,0-1-1 0 0,0 1 1 0 0,0 0 0 0 0,0 0 0 0 0,0 0 0 0 0,0 0-1 0 0,0-1 1 0 0,0 1 0 0 0,0 0 0 0 0,0 0 0 0 0,0 0-1 0 0,0-1 1 0 0,0 1 0 0 0,0 0 0 0 0,0 0 0 0 0,0 0-1 0 0,0-1 1 0 0,0 1 0 0 0,-2 0 0 0 0,2 0 0 0 0,0 0-1 0 0,0 0 1 0 0,0-1 0 0 0,0 1 0 0 0,0 0 0 0 0,0 0-1 0 0,-1 0 1 0 0,1 0 0 0 0,0 0 0 0 0,0 0 0 0 0,0-2-1 0 0,0 2 1 0 0,-1 0 0 0 0,1 0 0 0 0,0 0 0 0 0,0 0-1 0 0,0 0 1 0 0,0 0 0 0 0,-2 0 0 0 0,2 0 0 0 0,0 0-1 0 0,-1 0 1 0 0,-16 6-118 0 0,-14 11 170 0 0,25-14 1 0 0,1 2-1 0 0,0-2 1 0 0,1 1-1 0 0,0 0 1 0 0,0 0-1 0 0,0 1 1 0 0,-1-1-1 0 0,3 1 0 0 0,-1 0 1 0 0,0 0-1 0 0,0-1 1 0 0,0 1-1 0 0,2 0 1 0 0,-1 1-1 0 0,1-1 1 0 0,0 0-1 0 0,1 9 1 0 0,0-14-31 0 0,1 1 1 0 0,0 0 0 0 0,-1-1 0 0 0,2 0-1 0 0,-1 2 1 0 0,1-2 0 0 0,-1 1 0 0 0,-1-1-1 0 0,1 0 1 0 0,1 1 0 0 0,-1-1 0 0 0,1 0-1 0 0,-1 0 1 0 0,1 0 0 0 0,-2 0 0 0 0,1 0-1 0 0,0 0 1 0 0,1 0 0 0 0,-1 0 0 0 0,1 0-1 0 0,-1 0 1 0 0,0 0 0 0 0,2-1 0 0 0,31-5 118 0 0,-20-1-181 0 0,0 1 1 0 0,-1-1-1 0 0,-1-2 1 0 0,1 2-1 0 0,0-2 0 0 0,-2 1 1 0 0,-1-2-1 0 0,0 1 1 0 0,0-1-1 0 0,-1-1 1 0 0,0 1-1 0 0,-2-1 0 0 0,11-20 1 0 0,-18 31 35 0 0,0 0 0 0 0,0 0 0 0 0,2-1 0 0 0,-2 1 0 0 0,0 0 0 0 0,0 0 0 0 0,0 0 0 0 0,0 0 0 0 0,0 0 0 0 0,0-1 0 0 0,0 1 0 0 0,0 0 0 0 0,0 0 0 0 0,0 0 0 0 0,0 0 0 0 0,0-1 0 0 0,0 1 0 0 0,0 0 0 0 0,0 0 0 0 0,0 0 0 0 0,0 0 0 0 0,0-1 0 0 0,0 1 0 0 0,0 0 0 0 0,0 0 0 0 0,0 0 0 0 0,0 0 0 0 0,0-1 0 0 0,0 1 0 0 0,0 0 1 0 0,0 0-1 0 0,0 0 0 0 0,0 0 0 0 0,0 0 0 0 0,-2 0 0 0 0,2-1 0 0 0,0 1 0 0 0,0 0 0 0 0,0 0 0 0 0,0 0 0 0 0,0 0 0 0 0,0 0 0 0 0,-1 0 0 0 0,1 0 0 0 0,0 0 0 0 0,0-1 0 0 0,0 1 0 0 0,0 0 0 0 0,-2 0 0 0 0,2 0 0 0 0,0 0 0 0 0,0 0 0 0 0,0 0 0 0 0,-1 0 0 0 0,-14 8-39 0 0,-14 18 466 0 0,29-25-387 0 0,-1 1 0 0 0,0-1 0 0 0,1 0 0 0 0,-2 1 0 0 0,2 0 0 0 0,0-1 0 0 0,-1 1 0 0 0,1-1 0 0 0,0 0 0 0 0,0 1 0 0 0,0-1 0 0 0,0 1 0 0 0,0-1 1 0 0,0 0-1 0 0,0 1 0 0 0,0-1 0 0 0,1 0 0 0 0,-1 1 0 0 0,2 1 0 0 0,-1-2-8 0 0,0-1 1 0 0,-1 1-1 0 0,2-1 1 0 0,-1 0-1 0 0,-1 1 1 0 0,2-1-1 0 0,-1 0 1 0 0,-1 1-1 0 0,1-1 1 0 0,1 0-1 0 0,-1 0 1 0 0,-1 0-1 0 0,2 0 1 0 0,-1 0-1 0 0,0 0 0 0 0,1 0 1 0 0,-2 0-1 0 0,1 0 1 0 0,1 0-1 0 0,-1 0 1 0 0,-1-1-1 0 0,2 1 1 0 0,-1 0-1 0 0,2-1 1 0 0,4-1 22 0 0,0 0 0 0 0,0-1 0 0 0,0 0-1 0 0,0 0 1 0 0,-1 0 0 0 0,1 0 0 0 0,-2-1 0 0 0,9-6 0 0 0,-9 6-73 0 0,-1 1-14 0 0,0 0-1 0 0,0-1 1 0 0,0 1-1 0 0,1-1 1 0 0,-3-1-1 0 0,1 1 1 0 0,0 0 0 0 0,0 0-1 0 0,0 0 1 0 0,2-9-1 0 0,-5 13-99 0 0,-1 1-9 0 0,0-1 145 0 0,-1 1 1 0 0,1-1-1 0 0,-1 1 0 0 0,1-1 1 0 0,0 2-1 0 0,1-1 1 0 0,-2 0-1 0 0,1-1 1 0 0,-1 1-1 0 0,2 0 1 0 0,-1 0-1 0 0,1 0 1 0 0,-2 0-1 0 0,1 0 1 0 0,1 0-1 0 0,0 0 0 0 0,-1 0 1 0 0,1 0-1 0 0,0 0 1 0 0,-2 0-1 0 0,2 0 1 0 0,0 0-1 0 0,0 0 1 0 0,0 0-1 0 0,0 0 1 0 0,0 0-1 0 0,0 0 0 0 0,0 0 1 0 0,0 0-1 0 0,2 1 1 0 0,-2-1 29 0 0,0 0 0 0 0,0-1 0 0 0,0 2-1 0 0,0-1 1 0 0,0-1 0 0 0,0 1 0 0 0,1-1 0 0 0,-1 1 0 0 0,0-1 0 0 0,0 1 0 0 0,1 0 0 0 0,-1-1-1 0 0,0 1 1 0 0,2-1 0 0 0,-2 1 0 0 0,1-1 0 0 0,-1 1 0 0 0,0-1 0 0 0,2 0 0 0 0,-2 1 0 0 0,1-1-1 0 0,-1 0 1 0 0,2 1 0 0 0,-1-1 0 0 0,2 0-2 0 0,-2 1 0 0 0,1-2 0 0 0,-1 1 0 0 0,0 0 0 0 0,1 0 0 0 0,1 0 0 0 0,-2 0 0 0 0,0-1 0 0 0,1 1 0 0 0,-1-1 1 0 0,1 1-1 0 0,-1-1 0 0 0,0 1 0 0 0,1-1 0 0 0,-1 1 0 0 0,1-1 0 0 0,-1 0 0 0 0,0 0 0 0 0,2-1 0 0 0,7-5-26 0 0,-4 5-101 0 0,-1-1 1 0 0,1 0-1 0 0,0 0 1 0 0,-1-1-1 0 0,0 1 0 0 0,0-1 1 0 0,-1-1-1 0 0,1 1 1 0 0,-1 0-1 0 0,0 0 1 0 0,-1-1-1 0 0,0 1 1 0 0,0-2-1 0 0,4-7 1 0 0,-7 13-169 0 0,-30 35 75 0 0,30-34 223 0 0,0-1 1 0 0,-1 0-1 0 0,1 1 0 0 0,0-1 1 0 0,0 0-1 0 0,0 1 1 0 0,0-1-1 0 0,0 1 0 0 0,0-1 1 0 0,-2 0-1 0 0,2 1 0 0 0,0-1 1 0 0,0 1-1 0 0,0-1 0 0 0,0 0 1 0 0,0 1-1 0 0,0-1 0 0 0,2 2 1 0 0,-2-2-1 0 0,0 0 0 0 0,0 1 1 0 0,0-1-1 0 0,0 0 1 0 0,0 1-1 0 0,1-1 0 0 0,-1 0 1 0 0,0 1-1 0 0,0-1 0 0 0,0 0 1 0 0,1 1-1 0 0,-1-1 0 0 0,0 0 1 0 0,0 1-1 0 0,2-1 0 0 0,-2 0 1 0 0,0 0-1 0 0,1 1 1 0 0,-1-1-1 0 0,0 0 0 0 0,2 0 1 0 0,-1 0-1 0 0,26-6 409 0 0,23-22-317 0 0,-44 23-312 0 0,-2 1-1 0 0,1 1 0 0 0,-1-1 1 0 0,0-1-1 0 0,0 1 1 0 0,-1 0-1 0 0,4-8 0 0 0,-1 1-1818 0 0,-6 10 1158 0 0,-10 4-2084 0 0,-1 7 1674 0 0,6-6 484 0 0,3-2 254 0 0,0 0 1 0 0,-1 1-1 0 0,2-1 0 0 0,-1 1 0 0 0,1-1 0 0 0,-2 0 0 0 0,2 0 0 0 0,1 1 0 0 0,-2-1 0 0 0,1 1 1 0 0,0 2-1 0 0,1 0-686 0 0</inkml:trace>
  <inkml:trace contextRef="#ctx0" brushRef="#br0" timeOffset="2048.84">2755 628 1960 0 0,'0'0'332'0'0,"-2"0"-1"0"0,2 0 1 0 0,0-1 0 0 0,0 1-1 0 0,-1 0 1 0 0,1 0 0 0 0,0-1-1 0 0,-2 1 1 0 0,2 0 0 0 0,0 0-1 0 0,-1 0 1 0 0,1 0 0 0 0,0-1-1 0 0,-1 1 1 0 0,1 0 0 0 0,0 0-1 0 0,-2 0 1 0 0,2 0 0 0 0,-1 0-1 0 0,1 0 1 0 0,0 0 0 0 0,-2 0-1 0 0,2 0 1 0 0,0 0 0 0 0,-1 0-1 0 0,1 0 1 0 0,-1 0 0 0 0,1 0-1 0 0,0 1 1 0 0,-2-1 0 0 0,2 0-1 0 0,0 0 1 0 0,-1 0 0 0 0,1 0-1 0 0,0 1 1 0 0,0-1 0 0 0,-2 0-1 0 0,-12 18 4207 0 0,0 34-5101 0 0,11-42 1505 0 0,1-1-795 0 0,-3 0-1 0 0,2-1 0 0 0,-2 1 1 0 0,1-1-1 0 0,-2 0 1 0 0,0-1-1 0 0,-1 2 0 0 0,2-2 1 0 0,-12 8-1 0 0,13-11-168 0 0,1-1 1 0 0,-1 0-1 0 0,-1 0 0 0 0,1 0 1 0 0,0-1-1 0 0,0 1 0 0 0,-2-1 1 0 0,2 0-1 0 0,-2 0 0 0 0,2 0 1 0 0,-2-1-1 0 0,1 2 0 0 0,-1-2 1 0 0,0 0-1 0 0,2 0 0 0 0,-1 0 1 0 0,-1 0-1 0 0,0-1 0 0 0,1 0 1 0 0,-1 0-1 0 0,-1 0 0 0 0,-4-1 1 0 0,9 1-145 0 0,2 0 0 0 0,0-1 0 0 0,-1 1 0 0 0,1 0 1 0 0,0-1-1 0 0,0 1 0 0 0,-2 0 0 0 0,2-1 0 0 0,0 1 0 0 0,0-1 0 0 0,0 1 1 0 0,0 0-1 0 0,0-1 0 0 0,-1 1 0 0 0,1-2 0 0 0,0 2 0 0 0,0-1 0 0 0,0 1 1 0 0,0 0-1 0 0,0-1 0 0 0,0 1 0 0 0,0-1 0 0 0,0 1 0 0 0,0-1 0 0 0,1 1 1 0 0,-1-1-1 0 0,0 1 0 0 0,0 0 0 0 0,0-1 0 0 0,0 1 0 0 0,2-1 0 0 0,-2 1 1 0 0,0 0-1 0 0,0-1 0 0 0,1 1 0 0 0,-1 0 0 0 0,2-1 0 0 0,12-16-3451 0 0,1 5 1290 0 0,4 0 45 0 0</inkml:trace>
  <inkml:trace contextRef="#ctx0" brushRef="#br0" timeOffset="5032.78">3157 252 2092 0 0,'0'-3'485'0'0,"0"-2"0"0"0,0 1 0 0 0,-1 0 0 0 0,1 0 0 0 0,-2 0 0 0 0,1 0 0 0 0,0 1 0 0 0,-1-2 0 0 0,-1 1-1 0 0,1 1 1 0 0,0-1 0 0 0,-1 1 0 0 0,1 0 0 0 0,-1-1 0 0 0,-2 1 0 0 0,3-1 0 0 0,-3 1 0 0 0,1 0 0 0 0,1 1 0 0 0,-1-1 0 0 0,-6-2 0 0 0,7 4-105 0 0,-1 0-1 0 0,1-1 1 0 0,-1 1 0 0 0,1 1 0 0 0,-1-1 0 0 0,1 0 0 0 0,-1 0 0 0 0,1 1 0 0 0,-1 0 0 0 0,1-1 0 0 0,-1 1 0 0 0,0 0 0 0 0,1 0 0 0 0,-1 1 0 0 0,0-1 0 0 0,1 0 0 0 0,-4 2 0 0 0,1-1-319 0 0,0 0 1 0 0,2 1-1 0 0,-1-1 0 0 0,0 1 1 0 0,1 0-1 0 0,-1 0 0 0 0,0 0 1 0 0,-6 5-1 0 0,-9 8 55 0 0,2 0 0 0 0,1 1 0 0 0,0 1 0 0 0,2-1 0 0 0,1 2 0 0 0,-23 35 1 0 0,-50 120 213 0 0,78-157-305 0 0,-88 216 223 0 0,31-73-71 0 0,-97 163 0 0 0,159-314-152 0 0,-2-1-1 0 0,0 0 1 0 0,1 2-1 0 0,-1-3 1 0 0,-1 1-1 0 0,0 0 1 0 0,0 0-1 0 0,-14 8 1 0 0,18-14-22 0 0,2 0-1 0 0,-2 1 1 0 0,0-1-1 0 0,0 0 1 0 0,0-1-1 0 0,0 1 1 0 0,1 0 0 0 0,-1 1-1 0 0,-1-2 1 0 0,1 1-1 0 0,0-1 1 0 0,0 0-1 0 0,0 0 1 0 0,1 0 0 0 0,-3 0-1 0 0,3 0 1 0 0,-1 0-1 0 0,0 0 1 0 0,0-1-1 0 0,0 1 1 0 0,-1-2 0 0 0,1 1-1 0 0,0 1 1 0 0,1-1-1 0 0,-1 0 1 0 0,0 0-1 0 0,2 0 1 0 0,-2-1-1 0 0,0 1 1 0 0,0 0 0 0 0,2-1-1 0 0,-2 1 1 0 0,1-1-1 0 0,0 0 1 0 0,0 1-1 0 0,-2-4 1 0 0,-9-6-2 0 0,2 1-1 0 0,1-1 1 0 0,0-1 0 0 0,1 1-1 0 0,0-2 1 0 0,2 1 0 0 0,0 0-1 0 0,0-1 1 0 0,1 0 0 0 0,2-1-1 0 0,-6-23 1 0 0,5-5 3 0 0,2 1 0 0 0,4-66 0 0 0,1 91 5 0 0,0 0 0 0 0,3 0 0 0 0,-1 0 0 0 0,0 1-1 0 0,3-1 1 0 0,0 1 0 0 0,2 0 0 0 0,-1 1 0 0 0,2-1 0 0 0,15-18 0 0 0,-5 13 13 0 0,1 1-1 0 0,0 0 1 0 0,2 1 0 0 0,1 1 0 0 0,1 0-1 0 0,30-14 1 0 0,27-8 38 0 0,1 2-1 0 0,2 3 1 0 0,152-41-1 0 0,9 5-38 0 0,-95 29-286 0 0,-2-5 0 0 0,175-73 1 0 0,-311 114 4 0 0,46-24-425 0 0,-56 28 377 0 0,-1 0-1 0 0,1-1 1 0 0,-1 1-1 0 0,0-1 1 0 0,1 0-1 0 0,-1 0 1 0 0,1 1 0 0 0,-2-2-1 0 0,0 1 1 0 0,1 0-1 0 0,-1 0 1 0 0,1 0-1 0 0,-1 0 1 0 0,0-1-1 0 0,1 1 1 0 0,-1 0 0 0 0,1-3-1 0 0,-12-2-4181 0 0,-17 7 2283 0 0,20 1 1547 0 0,-32 2-1666 0 0</inkml:trace>
  <inkml:trace contextRef="#ctx0" brushRef="#br0" timeOffset="6408.99">2857 687 1960 0 0,'-12'14'1666'0'0,"-2"1"0"0"0,2 0 0 0 0,1 1 0 0 0,1 0 0 0 0,0 1 0 0 0,2-1 0 0 0,1 1 0 0 0,-7 27 0 0 0,5 35-1384 0 0,32-97-195 0 0,16-64 1096 0 0,-30 58-740 0 0,1 1 0 0 0,1 1-1 0 0,2 0 1 0 0,29-37 0 0 0,-39 59-498 0 0,-2-1 0 0 0,0 1 0 0 0,1 0 1 0 0,1 0-1 0 0,-2 1 0 0 0,0-1 0 0 0,2 0 0 0 0,-1 0 0 0 0,-1 1 0 0 0,0-1 1 0 0,1 0-1 0 0,1 1 0 0 0,-2-1 0 0 0,1 1 0 0 0,-1 0 0 0 0,0-1 1 0 0,1 1-1 0 0,-1 0 0 0 0,1 0 0 0 0,-1 0 0 0 0,0 0 0 0 0,1 0 0 0 0,-1-1 1 0 0,2 3-1 0 0,24 11-748 0 0,-23-15 884 0 0,0-1-1 0 0,-1 0 1 0 0,1 1 0 0 0,0-1 0 0 0,1 0 0 0 0,-2 1 0 0 0,1-1-1 0 0,-1 0 1 0 0,1-1 0 0 0,-1 1 0 0 0,-1 0 0 0 0,1-1 0 0 0,0 1 0 0 0,4-7-1 0 0,-3 5-73 0 0,1 0 0 0 0,-1 0 0 0 0,-1-1-1 0 0,1 1 1 0 0,-1-2 0 0 0,-1 2 0 0 0,0-1-1 0 0,1 0 1 0 0,1-6 0 0 0,-4 11-83 0 0,-4 1-12 0 0,1 1 72 0 0,-1 0 1 0 0,1-1-1 0 0,-1 1 1 0 0,1 1-1 0 0,0-1 1 0 0,0 0-1 0 0,0 0 1 0 0,0 1-1 0 0,1-1 1 0 0,0 1-1 0 0,-1 1 1 0 0,2-2-1 0 0,-3 4 1 0 0,-24 44 179 0 0,26-49-151 0 0,2 0 0 0 0,-1 0 0 0 0,1 0 0 0 0,-2 0 0 0 0,2 0-1 0 0,-1 1 1 0 0,1-1 0 0 0,0 0 0 0 0,-1 0 0 0 0,1 1 0 0 0,0-1 0 0 0,0 0 0 0 0,0 0 0 0 0,0 1 0 0 0,0-1-1 0 0,0 0 1 0 0,0 0 0 0 0,1 1 0 0 0,-1-1 0 0 0,0 0 0 0 0,1 0 0 0 0,1 3 0 0 0,-1-4 5 0 0,1 1 0 0 0,-1-1 0 0 0,0 0 0 0 0,1 0 0 0 0,-1-1 0 0 0,1 1 0 0 0,-1 0 0 0 0,1 0 0 0 0,-1 0 0 0 0,0-1 0 0 0,1 1 0 0 0,-1 0 0 0 0,1-2 0 0 0,-1 2 0 0 0,0-1 0 0 0,1 1 0 0 0,-1-1 0 0 0,1 0 0 0 0,-2 1 1 0 0,2-2-1 0 0,66-42 238 0 0,-57 35-761 0 0,0 0 0 0 0,1-1 0 0 0,-2-1 1 0 0,12-15-1 0 0,-26 32-967 0 0,1-3 1524 0 0,0 0 0 0 0,0 0 0 0 0,1 0 0 0 0,0 0 0 0 0,-1 1 0 0 0,2 0 0 0 0,0-1 0 0 0,-1 1 0 0 0,1-1 0 0 0,1 1 0 0 0,-2 0 0 0 0,2-1 0 0 0,0 1 0 0 0,0 0 0 0 0,0 4 0 0 0,2-7-26 0 0,-1-1-1 0 0,-1 1 1 0 0,2-1-1 0 0,-2 1 1 0 0,1-1 0 0 0,0 0-1 0 0,-1 1 1 0 0,2-1-1 0 0,-1 0 1 0 0,-1 0 0 0 0,2 0-1 0 0,-1 1 1 0 0,0-1 0 0 0,-1 0-1 0 0,2 0 1 0 0,-1 0-1 0 0,-1 0 1 0 0,2 0 0 0 0,-1 0-1 0 0,1-1 1 0 0,-2 1-1 0 0,1 0 1 0 0,0 0 0 0 0,-1 0-1 0 0,2-1 1 0 0,-1 1-1 0 0,-1 0 1 0 0,2 0 0 0 0,-1-1-1 0 0,-1 1 1 0 0,1-1 0 0 0,-1 1-1 0 0,3-1 1 0 0,27-15 246 0 0,-5-10-413 0 0,-19 7-1358 0 0,-9 19 1123 0 0,-7 0-1773 0 0</inkml:trace>
  <inkml:trace contextRef="#ctx0" brushRef="#br0" timeOffset="10333.03">3489 112 2092 0 0,'3'-17'1217'0'0,"6"-43"3240"0"0,-15 26 2632 0 0,-1 33-2918 0 0,-3 12-3455 0 0,-4 12-998 0 0,-242 656 1494 0 0,171-369-876 0 0,85-310-328 0 0,-1 1 0 0 0,1-1 0 0 0,0 0 0 0 0,-1 1 0 0 0,1-1 0 0 0,0 0 0 0 0,-2 1 0 0 0,2-1 0 0 0,0 0-1 0 0,-1 0 1 0 0,1 1 0 0 0,-2-1 0 0 0,2 0 0 0 0,0 0 0 0 0,-1 0 0 0 0,1 0 0 0 0,-1 1 0 0 0,1-1 0 0 0,-2 0 0 0 0,2 0 0 0 0,0 0 0 0 0,-1 0 0 0 0,1 0 0 0 0,-2 0 0 0 0,2 0 0 0 0,-1 0 0 0 0,1 0 0 0 0,-1 0 0 0 0,1-1 0 0 0,0 1 0 0 0,-2 0 0 0 0,2 0-1 0 0,-1 0 1 0 0,1 0 0 0 0,-2-1 0 0 0,2 1 0 0 0,0 0 0 0 0,-1-1 0 0 0,1 1 0 0 0,0 0 0 0 0,-2 0 0 0 0,2-1 0 0 0,0 1 0 0 0,0 0 0 0 0,-1-1 0 0 0,1 0 0 0 0,-31-17 120 0 0,28 16-101 0 0,-21-14-16 0 0,-1 0 0 0 0,-2 2 0 0 0,1 2 0 0 0,-36-15 0 0 0,46 21-27 0 0,-1 1 0 0 0,2 1 0 0 0,-2 1-1 0 0,1 0 1 0 0,-1 0 0 0 0,1 1 0 0 0,-1 1 0 0 0,0 0 0 0 0,-32 1 0 0 0,46 0 7 0 0,1 0 1 0 0,1 0 0 0 0,-2 0 0 0 0,2 0 0 0 0,-1 1-1 0 0,-1-1 1 0 0,2 0 0 0 0,0 0 0 0 0,-1 1-1 0 0,-1-1 1 0 0,2 1 0 0 0,0 0 0 0 0,-1-1 0 0 0,1 1-1 0 0,-1 0 1 0 0,1-1 0 0 0,0 1 0 0 0,-1 0-1 0 0,1 0 1 0 0,-1 0 0 0 0,1 0 0 0 0,-1 0 0 0 0,1 0-1 0 0,1 0 1 0 0,-1 0 0 0 0,-1 0 0 0 0,2 1-1 0 0,-1-1 1 0 0,1 0 0 0 0,-2 0 0 0 0,2 0 0 0 0,0 1-1 0 0,-1 0 1 0 0,1-1 0 0 0,0 3 0 0 0,7-3 5 0 0,2-1 0 0 0,-2 1 0 0 0,1-1 0 0 0,-1 0 0 0 0,0 0 0 0 0,13-2 1 0 0,22-8-25 0 0,-1 0 1 0 0,-2-1-1 0 0,1-3 1 0 0,-1 1-1 0 0,48-26 1 0 0,-32 16-218 0 0,14-5-484 0 0,54-24-3536 0 0,-8-4-3692 0 0,-95 44 5717 0 0</inkml:trace>
  <inkml:trace contextRef="#ctx0" brushRef="#br0" timeOffset="20081.74">3416 553 2172 0 0,'-1'0'521'0'0,"-2"0"0"0"0,2 0 0 0 0,-2 1 0 0 0,1-1-1 0 0,0 0 1 0 0,0 0 0 0 0,1 1 0 0 0,-2-1 0 0 0,2 1 0 0 0,-1-1 0 0 0,-1 1-1 0 0,2 0 1 0 0,-1-1 0 0 0,1 1 0 0 0,0 0 0 0 0,-1 0 0 0 0,1 0 0 0 0,-2 0-1 0 0,2 0 1 0 0,1 0 0 0 0,-2 1 0 0 0,1-1 0 0 0,-1 0 0 0 0,1 0-1 0 0,1 1 1 0 0,-1-1 0 0 0,-1 0 0 0 0,2 1 0 0 0,-1 1 0 0 0,-1 12 2114 0 0,8 2-3580 0 0,-5-16 952 0 0,1 0-1 0 0,-1 0 1 0 0,-1 0 0 0 0,2 0 0 0 0,-1-1 0 0 0,0 1-1 0 0,1 0 1 0 0,-1 0 0 0 0,1-1 0 0 0,-1 1-1 0 0,0-1 1 0 0,1 1 0 0 0,-1-1 0 0 0,1 1 0 0 0,-1-1-1 0 0,2 0 1 0 0,-2 0 0 0 0,1 1 0 0 0,-1-1 0 0 0,1 0-1 0 0,-1 0 1 0 0,2 0 0 0 0,-2 0 0 0 0,1 0-1 0 0,-1 0 1 0 0,0-1 0 0 0,1 1 0 0 0,1 0 0 0 0,-2-1-1 0 0,0 1 1 0 0,1 0 0 0 0,-1-1 0 0 0,1 0 0 0 0,-1 1-1 0 0,1-1 1 0 0,-1 1 0 0 0,3-3 0 0 0,51-27 231 0 0,44-53-522 0 0,-90 74 58 0 0,1 0 0 0 0,-1-2 0 0 0,-1 1 0 0 0,-1 0 0 0 0,0-2 0 0 0,0 2 0 0 0,5-14 0 0 0,-12 24 212 0 0,0-1 1 0 0,-2 1-1 0 0,2 0 0 0 0,0 0 1 0 0,0 0-1 0 0,0-1 1 0 0,0 1-1 0 0,0 0 1 0 0,0 0-1 0 0,-1 0 1 0 0,1-1-1 0 0,0 1 1 0 0,0 0-1 0 0,0 0 1 0 0,0 0-1 0 0,-2 0 0 0 0,2 0 1 0 0,0-1-1 0 0,0 1 1 0 0,0 0-1 0 0,-1 0 1 0 0,1 0-1 0 0,0 0 1 0 0,0 0-1 0 0,-1 0 1 0 0,1 0-1 0 0,0 0 0 0 0,0 0 1 0 0,0 0-1 0 0,-2 0 1 0 0,2 0-1 0 0,0 0 1 0 0,0 0-1 0 0,-1 0 1 0 0,1 0-1 0 0,0 0 1 0 0,0 0-1 0 0,-2 0 1 0 0,2 0-1 0 0,0 0 0 0 0,0 1 1 0 0,0-1-1 0 0,-1 0 1 0 0,1 0-1 0 0,0 0 1 0 0,0 0-1 0 0,0 0 1 0 0,0 1-1 0 0,-2-1 1 0 0,2 0-1 0 0,0 0 1 0 0,0 0-1 0 0,0 1 0 0 0,0-1 1 0 0,0 0-1 0 0,-1 1 1 0 0,-17 8 127 0 0,-44 43 725 0 0,3 1 1 0 0,-55 67-1 0 0,60-61-212 0 0,-125 106 0 0 0,119-122-570 0 0,-3-1 0 0 0,-4-2 0 0 0,-2-3-1 0 0,-1-1 1 0 0,-3-3 0 0 0,0-3 0 0 0,-92 27 0 0 0,85-33-2195 0 0,-154 28 0 0 0,206-47-225 0 0,0-2-1 0 0,-1 0 1 0 0,-41-1 0 0 0,46-2 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2D0B1-A47E-4ECD-B56F-43EB0D80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 Carlo Vilcamiche Chavez</dc:creator>
  <cp:lastModifiedBy>ALUMNO - GIAN CARLO VILCAMICHE CHAVEZ</cp:lastModifiedBy>
  <cp:revision>16</cp:revision>
  <cp:lastPrinted>2024-05-09T03:31:00Z</cp:lastPrinted>
  <dcterms:created xsi:type="dcterms:W3CDTF">2024-04-24T04:58:00Z</dcterms:created>
  <dcterms:modified xsi:type="dcterms:W3CDTF">2024-05-09T03:39:00Z</dcterms:modified>
</cp:coreProperties>
</file>