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0"/>
          <w:szCs w:val="10"/>
        </w:rPr>
        <w:jc w:val="left"/>
        <w:spacing w:before="1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959"/>
      </w:pPr>
      <w:r>
        <w:pict>
          <v:shape style="width:141.43pt;height:115.25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56"/>
          <w:szCs w:val="56"/>
        </w:rPr>
        <w:jc w:val="left"/>
        <w:spacing w:line="600" w:lineRule="exact"/>
        <w:ind w:left="1315"/>
      </w:pPr>
      <w:r>
        <w:rPr>
          <w:rFonts w:ascii="Calibri" w:cs="Calibri" w:eastAsia="Calibri" w:hAnsi="Calibri"/>
          <w:b/>
          <w:spacing w:val="0"/>
          <w:w w:val="100"/>
          <w:position w:val="2"/>
          <w:sz w:val="56"/>
          <w:szCs w:val="56"/>
        </w:rPr>
        <w:t>CONST</w:t>
      </w:r>
      <w:r>
        <w:rPr>
          <w:rFonts w:ascii="Calibri" w:cs="Calibri" w:eastAsia="Calibri" w:hAnsi="Calibri"/>
          <w:b/>
          <w:spacing w:val="-1"/>
          <w:w w:val="100"/>
          <w:position w:val="2"/>
          <w:sz w:val="56"/>
          <w:szCs w:val="56"/>
        </w:rPr>
        <w:t>A</w:t>
      </w:r>
      <w:r>
        <w:rPr>
          <w:rFonts w:ascii="Calibri" w:cs="Calibri" w:eastAsia="Calibri" w:hAnsi="Calibri"/>
          <w:b/>
          <w:spacing w:val="0"/>
          <w:w w:val="100"/>
          <w:position w:val="2"/>
          <w:sz w:val="56"/>
          <w:szCs w:val="56"/>
        </w:rPr>
        <w:t>NCIA</w:t>
      </w:r>
      <w:r>
        <w:rPr>
          <w:rFonts w:ascii="Calibri" w:cs="Calibri" w:eastAsia="Calibri" w:hAnsi="Calibri"/>
          <w:b/>
          <w:spacing w:val="-24"/>
          <w:w w:val="100"/>
          <w:position w:val="2"/>
          <w:sz w:val="56"/>
          <w:szCs w:val="56"/>
        </w:rPr>
        <w:t> </w:t>
      </w:r>
      <w:r>
        <w:rPr>
          <w:rFonts w:ascii="Calibri" w:cs="Calibri" w:eastAsia="Calibri" w:hAnsi="Calibri"/>
          <w:b/>
          <w:spacing w:val="0"/>
          <w:w w:val="100"/>
          <w:position w:val="2"/>
          <w:sz w:val="56"/>
          <w:szCs w:val="56"/>
        </w:rPr>
        <w:t>DE</w:t>
      </w:r>
      <w:r>
        <w:rPr>
          <w:rFonts w:ascii="Calibri" w:cs="Calibri" w:eastAsia="Calibri" w:hAnsi="Calibri"/>
          <w:b/>
          <w:spacing w:val="-4"/>
          <w:w w:val="100"/>
          <w:position w:val="2"/>
          <w:sz w:val="56"/>
          <w:szCs w:val="56"/>
        </w:rPr>
        <w:t> </w:t>
      </w:r>
      <w:r>
        <w:rPr>
          <w:rFonts w:ascii="Calibri" w:cs="Calibri" w:eastAsia="Calibri" w:hAnsi="Calibri"/>
          <w:b/>
          <w:spacing w:val="0"/>
          <w:w w:val="100"/>
          <w:position w:val="2"/>
          <w:sz w:val="56"/>
          <w:szCs w:val="56"/>
        </w:rPr>
        <w:t>TR</w:t>
      </w:r>
      <w:r>
        <w:rPr>
          <w:rFonts w:ascii="Calibri" w:cs="Calibri" w:eastAsia="Calibri" w:hAnsi="Calibri"/>
          <w:b/>
          <w:spacing w:val="-2"/>
          <w:w w:val="100"/>
          <w:position w:val="2"/>
          <w:sz w:val="56"/>
          <w:szCs w:val="56"/>
        </w:rPr>
        <w:t>A</w:t>
      </w:r>
      <w:r>
        <w:rPr>
          <w:rFonts w:ascii="Calibri" w:cs="Calibri" w:eastAsia="Calibri" w:hAnsi="Calibri"/>
          <w:b/>
          <w:spacing w:val="0"/>
          <w:w w:val="100"/>
          <w:position w:val="2"/>
          <w:sz w:val="56"/>
          <w:szCs w:val="56"/>
        </w:rPr>
        <w:t>BAJO</w:t>
      </w:r>
      <w:r>
        <w:rPr>
          <w:rFonts w:ascii="Calibri" w:cs="Calibri" w:eastAsia="Calibri" w:hAnsi="Calibri"/>
          <w:spacing w:val="0"/>
          <w:w w:val="100"/>
          <w:position w:val="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 w:line="359" w:lineRule="auto"/>
        <w:ind w:firstLine="708" w:left="122" w:right="952"/>
      </w:pP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b/>
          <w:spacing w:val="2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HONY</w:t>
      </w:r>
      <w:r>
        <w:rPr>
          <w:rFonts w:ascii="Calibri" w:cs="Calibri" w:eastAsia="Calibri" w:hAnsi="Calibri"/>
          <w:b/>
          <w:spacing w:val="2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VILC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CHE</w:t>
      </w:r>
      <w:r>
        <w:rPr>
          <w:rFonts w:ascii="Calibri" w:cs="Calibri" w:eastAsia="Calibri" w:hAnsi="Calibri"/>
          <w:b/>
          <w:spacing w:val="2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CH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VE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2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2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°</w:t>
      </w:r>
      <w:r>
        <w:rPr>
          <w:rFonts w:ascii="Calibri" w:cs="Calibri" w:eastAsia="Calibri" w:hAnsi="Calibri"/>
          <w:spacing w:val="2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1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0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4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5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6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2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7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9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4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8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7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2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SOLO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B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ilio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Av.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°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3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7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4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S.J.L.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29"/>
        <w:ind w:left="122"/>
      </w:pP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ex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e: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/>
        <w:ind w:left="805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Que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SUSY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FABIOLA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3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PUJAY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3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BEJARAN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2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N°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2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62169755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line="409" w:lineRule="auto"/>
        <w:ind w:hanging="54" w:left="163" w:right="892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3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15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2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de</w:t>
      </w:r>
      <w:r>
        <w:rPr>
          <w:rFonts w:ascii="Calibri" w:cs="Calibri" w:eastAsia="Calibri" w:hAnsi="Calibri"/>
          <w:b/>
          <w:spacing w:val="3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OCTUBRE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2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de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2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20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2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3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em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ñ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4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argo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 </w:t>
      </w:r>
      <w:r>
        <w:rPr>
          <w:rFonts w:ascii="Calibri" w:cs="Calibri" w:eastAsia="Calibri" w:hAnsi="Calibri"/>
          <w:spacing w:val="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TÉCNICA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b/>
          <w:spacing w:val="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FARMACIA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ár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ó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3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line="260" w:lineRule="exact"/>
        <w:ind w:left="163"/>
      </w:pP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20"/>
          <w:w w:val="100"/>
          <w:position w:val="1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position w:val="1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  </w:t>
      </w:r>
      <w:r>
        <w:rPr>
          <w:rFonts w:ascii="Calibri" w:cs="Calibri" w:eastAsia="Calibri" w:hAnsi="Calibri"/>
          <w:spacing w:val="51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ie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m</w:t>
      </w:r>
      <w:r>
        <w:rPr>
          <w:rFonts w:ascii="Calibri" w:cs="Calibri" w:eastAsia="Calibri" w:hAnsi="Calibri"/>
          <w:spacing w:val="-1"/>
          <w:w w:val="100"/>
          <w:position w:val="1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o</w:t>
      </w:r>
      <w:r>
        <w:rPr>
          <w:rFonts w:ascii="Calibri" w:cs="Calibri" w:eastAsia="Calibri" w:hAnsi="Calibri"/>
          <w:spacing w:val="26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   </w:t>
      </w:r>
      <w:r>
        <w:rPr>
          <w:rFonts w:ascii="Calibri" w:cs="Calibri" w:eastAsia="Calibri" w:hAnsi="Calibri"/>
          <w:spacing w:val="44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position w:val="1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position w:val="1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46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su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46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position w:val="1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position w:val="1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miso,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46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position w:val="1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ie</w:t>
      </w:r>
      <w:r>
        <w:rPr>
          <w:rFonts w:ascii="Calibri" w:cs="Calibri" w:eastAsia="Calibri" w:hAnsi="Calibri"/>
          <w:spacing w:val="2"/>
          <w:w w:val="100"/>
          <w:position w:val="1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position w:val="1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ia,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46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position w:val="1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ajo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46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-4"/>
          <w:w w:val="100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46"/>
          <w:w w:val="100"/>
          <w:position w:val="1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position w:val="1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position w:val="1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position w:val="1"/>
          <w:sz w:val="24"/>
          <w:szCs w:val="24"/>
        </w:rPr>
        <w:t>,</w:t>
      </w:r>
      <w:r>
        <w:rPr>
          <w:rFonts w:ascii="Calibri" w:cs="Calibri" w:eastAsia="Calibri" w:hAnsi="Calibri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09"/>
      </w:pP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2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ad</w:t>
      </w:r>
      <w:r>
        <w:rPr>
          <w:rFonts w:ascii="Calibri" w:cs="Calibri" w:eastAsia="Calibri" w:hAnsi="Calibri"/>
          <w:spacing w:val="2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cola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ació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0"/>
          <w:szCs w:val="10"/>
        </w:rPr>
        <w:jc w:val="left"/>
        <w:spacing w:before="1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/>
        <w:ind w:left="83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ex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constancia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olici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22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más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e.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/>
        <w:ind w:left="507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Lima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30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mayo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center"/>
        <w:spacing w:before="7"/>
        <w:ind w:left="2837" w:right="3716"/>
      </w:pPr>
      <w:r>
        <w:pict>
          <v:shape style="position:absolute;margin-left:391.711pt;margin-top:-41.4841pt;width:163.47pt;height:103.98pt;mso-position-horizontal-relative:page;mso-position-vertical-relative:paragraph;z-index:-85" type="#_x0000_t75">
            <v:imagedata o:title="" r:id="rId5"/>
          </v:shape>
        </w:pic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………………………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…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………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…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………..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VILC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CHE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CH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Á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VEZ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DN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.: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4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5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7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9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48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ind w:left="3259" w:right="4137"/>
      </w:pPr>
      <w:r>
        <w:pict>
          <v:shape style="position:absolute;margin-left:221.85pt;margin-top:-126.592pt;width:152.35pt;height:135.55pt;mso-position-horizontal-relative:page;mso-position-vertical-relative:paragraph;z-index:-86" type="#_x0000_t75">
            <v:imagedata o:title="" r:id="rId6"/>
          </v:shape>
        </w:pict>
      </w: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REP</w:t>
      </w:r>
      <w:r>
        <w:rPr>
          <w:rFonts w:ascii="Calibri" w:cs="Calibri" w:eastAsia="Calibri" w:hAnsi="Calibri"/>
          <w:b/>
          <w:spacing w:val="-2"/>
          <w:w w:val="100"/>
          <w:sz w:val="22"/>
          <w:szCs w:val="22"/>
        </w:rPr>
        <w:t>R</w:t>
      </w: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2"/>
          <w:szCs w:val="22"/>
        </w:rPr>
        <w:t>S</w:t>
      </w: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2"/>
          <w:szCs w:val="22"/>
        </w:rPr>
        <w:t>T</w:t>
      </w:r>
      <w:r>
        <w:rPr>
          <w:rFonts w:ascii="Calibri" w:cs="Calibri" w:eastAsia="Calibri" w:hAnsi="Calibri"/>
          <w:b/>
          <w:spacing w:val="-2"/>
          <w:w w:val="100"/>
          <w:sz w:val="22"/>
          <w:szCs w:val="22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b/>
          <w:spacing w:val="-1"/>
          <w:w w:val="100"/>
          <w:sz w:val="22"/>
          <w:szCs w:val="22"/>
        </w:rPr>
        <w:t>T</w:t>
      </w: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b/>
          <w:spacing w:val="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L</w:t>
      </w:r>
      <w:r>
        <w:rPr>
          <w:rFonts w:ascii="Calibri" w:cs="Calibri" w:eastAsia="Calibri" w:hAnsi="Calibri"/>
          <w:b/>
          <w:spacing w:val="-2"/>
          <w:w w:val="100"/>
          <w:sz w:val="22"/>
          <w:szCs w:val="22"/>
        </w:rPr>
        <w:t>E</w:t>
      </w:r>
      <w:r>
        <w:rPr>
          <w:rFonts w:ascii="Calibri" w:cs="Calibri" w:eastAsia="Calibri" w:hAnsi="Calibri"/>
          <w:b/>
          <w:spacing w:val="-2"/>
          <w:w w:val="100"/>
          <w:sz w:val="22"/>
          <w:szCs w:val="22"/>
        </w:rPr>
        <w:t>G</w:t>
      </w: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AL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before="12"/>
        <w:ind w:left="571" w:right="1451"/>
      </w:pPr>
      <w:r>
        <w:rPr>
          <w:rFonts w:ascii="Calibri" w:cs="Calibri" w:eastAsia="Calibri" w:hAnsi="Calibri"/>
          <w:spacing w:val="0"/>
          <w:w w:val="100"/>
          <w:sz w:val="22"/>
          <w:szCs w:val="22"/>
        </w:rPr>
        <w:t>Av.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Can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t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Gra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3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7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1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4</w:t>
      </w:r>
      <w:r>
        <w:rPr>
          <w:rFonts w:ascii="Calibri" w:cs="Calibri" w:eastAsia="Calibri" w:hAnsi="Calibri"/>
          <w:spacing w:val="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–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n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J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an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de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L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cho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L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3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3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–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erú.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T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e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lé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f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n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: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7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0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4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7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8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1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4</w:t>
      </w:r>
    </w:p>
    <w:p>
      <w:pPr>
        <w:rPr>
          <w:rFonts w:ascii="Calibri" w:cs="Calibri" w:eastAsia="Calibri" w:hAnsi="Calibri"/>
          <w:sz w:val="22"/>
          <w:szCs w:val="22"/>
        </w:rPr>
        <w:jc w:val="center"/>
        <w:ind w:left="2055" w:right="2934"/>
      </w:pPr>
      <w:hyperlink r:id="rId7">
        <w:r>
          <w:rPr>
            <w:rFonts w:ascii="Calibri" w:cs="Calibri" w:eastAsia="Calibri" w:hAnsi="Calibri"/>
            <w:spacing w:val="0"/>
            <w:w w:val="100"/>
            <w:sz w:val="22"/>
            <w:szCs w:val="22"/>
          </w:rPr>
          <w:t>gerenci</w:t>
        </w:r>
        <w:r>
          <w:rPr>
            <w:rFonts w:ascii="Calibri" w:cs="Calibri" w:eastAsia="Calibri" w:hAnsi="Calibri"/>
            <w:spacing w:val="-1"/>
            <w:w w:val="100"/>
            <w:sz w:val="22"/>
            <w:szCs w:val="22"/>
          </w:rPr>
          <w:t>a</w:t>
        </w:r>
        <w:r>
          <w:rPr>
            <w:rFonts w:ascii="Calibri" w:cs="Calibri" w:eastAsia="Calibri" w:hAnsi="Calibri"/>
            <w:spacing w:val="0"/>
            <w:w w:val="100"/>
            <w:sz w:val="22"/>
            <w:szCs w:val="22"/>
          </w:rPr>
          <w:t>@</w:t>
        </w:r>
        <w:r>
          <w:rPr>
            <w:rFonts w:ascii="Calibri" w:cs="Calibri" w:eastAsia="Calibri" w:hAnsi="Calibri"/>
            <w:spacing w:val="0"/>
            <w:w w:val="100"/>
            <w:sz w:val="22"/>
            <w:szCs w:val="22"/>
          </w:rPr>
          <w:t>solobotica</w:t>
        </w:r>
        <w:r>
          <w:rPr>
            <w:rFonts w:ascii="Calibri" w:cs="Calibri" w:eastAsia="Calibri" w:hAnsi="Calibri"/>
            <w:spacing w:val="-2"/>
            <w:w w:val="100"/>
            <w:sz w:val="22"/>
            <w:szCs w:val="22"/>
          </w:rPr>
          <w:t>s</w:t>
        </w:r>
        <w:r>
          <w:rPr>
            <w:rFonts w:ascii="Calibri" w:cs="Calibri" w:eastAsia="Calibri" w:hAnsi="Calibri"/>
            <w:spacing w:val="0"/>
            <w:w w:val="100"/>
            <w:sz w:val="22"/>
            <w:szCs w:val="22"/>
          </w:rPr>
          <w:t>.c</w:t>
        </w:r>
        <w:r>
          <w:rPr>
            <w:rFonts w:ascii="Calibri" w:cs="Calibri" w:eastAsia="Calibri" w:hAnsi="Calibri"/>
            <w:spacing w:val="-1"/>
            <w:w w:val="100"/>
            <w:sz w:val="22"/>
            <w:szCs w:val="22"/>
          </w:rPr>
          <w:t>o</w:t>
        </w:r>
        <w:r>
          <w:rPr>
            <w:rFonts w:ascii="Calibri" w:cs="Calibri" w:eastAsia="Calibri" w:hAnsi="Calibri"/>
            <w:spacing w:val="0"/>
            <w:w w:val="100"/>
            <w:sz w:val="22"/>
            <w:szCs w:val="22"/>
          </w:rPr>
          <w:t>m</w:t>
        </w:r>
      </w:hyperlink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-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hyperlink r:id="rId8">
        <w:r>
          <w:rPr>
            <w:rFonts w:ascii="Calibri" w:cs="Calibri" w:eastAsia="Calibri" w:hAnsi="Calibri"/>
            <w:spacing w:val="0"/>
            <w:w w:val="100"/>
            <w:sz w:val="22"/>
            <w:szCs w:val="22"/>
          </w:rPr>
          <w:t>www.</w:t>
        </w:r>
        <w:r>
          <w:rPr>
            <w:rFonts w:ascii="Calibri" w:cs="Calibri" w:eastAsia="Calibri" w:hAnsi="Calibri"/>
            <w:spacing w:val="0"/>
            <w:w w:val="100"/>
            <w:sz w:val="22"/>
            <w:szCs w:val="22"/>
          </w:rPr>
          <w:t>soloboticas.com</w:t>
        </w:r>
      </w:hyperlink>
    </w:p>
    <w:sectPr>
      <w:type w:val="continuous"/>
      <w:pgSz w:h="16840" w:w="11920"/>
      <w:pgMar w:bottom="280" w:left="1580" w:right="700" w:top="3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3.png" Type="http://schemas.openxmlformats.org/officeDocument/2006/relationships/image"/><Relationship Id="rId7" Target="mailto:gerencia@soloboticas.com" TargetMode="External" Type="http://schemas.openxmlformats.org/officeDocument/2006/relationships/hyperlink"/><Relationship Id="rId8" Target="http://www.soloboticas.com" TargetMode="External" Type="http://schemas.openxmlformats.org/officeDocument/2006/relationships/hyperlink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